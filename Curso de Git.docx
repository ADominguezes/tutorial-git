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9AB" w:rsidRPr="00C565CB" w:rsidRDefault="00B2658D">
      <w:pPr>
        <w:pStyle w:val="Ttulo"/>
        <w:rPr>
          <w:noProof/>
          <w:lang w:val="es-ES"/>
        </w:rPr>
      </w:pPr>
      <w:r>
        <w:rPr>
          <w:rFonts w:ascii="Corbel" w:hAnsi="Corbel"/>
          <w:noProof/>
          <w:color w:val="099BDD"/>
          <w:lang w:val="es-ES"/>
        </w:rPr>
        <w:t>CURSO DE GIT Y GITHUB</w:t>
      </w:r>
    </w:p>
    <w:p w:rsidR="00D529AB" w:rsidRPr="00C565CB" w:rsidRDefault="00B2658D">
      <w:pPr>
        <w:pStyle w:val="Ttulo1"/>
        <w:rPr>
          <w:noProof/>
          <w:lang w:val="es-ES"/>
        </w:rPr>
      </w:pPr>
      <w:r>
        <w:rPr>
          <w:rFonts w:ascii="Corbel" w:hAnsi="Corbel"/>
          <w:noProof/>
          <w:color w:val="FFFFFF"/>
          <w:lang w:val="es-ES"/>
        </w:rPr>
        <w:t>SISTEMA DE Control de versiones de proyectos</w:t>
      </w:r>
    </w:p>
    <w:p w:rsidR="00D529AB" w:rsidRDefault="00B2658D">
      <w:pPr>
        <w:rPr>
          <w:rFonts w:ascii="Corbel" w:hAnsi="Corbel"/>
          <w:noProof/>
          <w:lang w:val="es-ES"/>
        </w:rPr>
      </w:pPr>
      <w:r w:rsidRPr="00B2658D">
        <w:rPr>
          <w:rFonts w:ascii="Corbel" w:hAnsi="Corbel"/>
          <w:b/>
          <w:noProof/>
          <w:lang w:val="es-ES"/>
        </w:rPr>
        <w:t>Versión:</w:t>
      </w:r>
      <w:r>
        <w:rPr>
          <w:rFonts w:ascii="Corbel" w:hAnsi="Corbel"/>
          <w:noProof/>
          <w:lang w:val="es-ES"/>
        </w:rPr>
        <w:t xml:space="preserve"> Estado en el que se encuentra el producto en un momento concreto del desarrollo, de esta forma podemos guardar y volver a recuperar cualquier versión que se van sucediendo a medida que el proyecto va madurando.</w:t>
      </w:r>
    </w:p>
    <w:p w:rsidR="00B2658D" w:rsidRPr="00B2658D" w:rsidRDefault="00B2658D">
      <w:pPr>
        <w:rPr>
          <w:rFonts w:ascii="Corbel" w:hAnsi="Corbel"/>
          <w:noProof/>
          <w:lang w:val="es-ES"/>
        </w:rPr>
      </w:pPr>
      <w:r w:rsidRPr="00B2658D">
        <w:rPr>
          <w:rFonts w:ascii="Corbel" w:hAnsi="Corbel"/>
          <w:b/>
          <w:noProof/>
          <w:lang w:val="es-ES"/>
        </w:rPr>
        <w:t>Control de versiones</w:t>
      </w:r>
      <w:r>
        <w:rPr>
          <w:rFonts w:ascii="Corbel" w:hAnsi="Corbel"/>
          <w:b/>
          <w:noProof/>
          <w:lang w:val="es-ES"/>
        </w:rPr>
        <w:t xml:space="preserve"> </w:t>
      </w:r>
      <w:r w:rsidRPr="00B2658D">
        <w:rPr>
          <w:rFonts w:ascii="Corbel" w:hAnsi="Corbel"/>
          <w:b/>
          <w:noProof/>
          <w:lang w:val="es-ES"/>
        </w:rPr>
        <w:t>:</w:t>
      </w:r>
      <w:r>
        <w:rPr>
          <w:rFonts w:ascii="Corbel" w:hAnsi="Corbel"/>
          <w:b/>
          <w:noProof/>
          <w:lang w:val="es-ES"/>
        </w:rPr>
        <w:t xml:space="preserve"> </w:t>
      </w:r>
      <w:r>
        <w:rPr>
          <w:rFonts w:ascii="Corbel" w:hAnsi="Corbel"/>
          <w:noProof/>
          <w:lang w:val="es-ES"/>
        </w:rPr>
        <w:t>Para poder volver a cualquier versión de un  programa, es necesario disponer de un control de versiones y llevar una gestión de los cambios, para ello existen programas que n0s ayudan a realizar esta tarea.</w:t>
      </w:r>
    </w:p>
    <w:p w:rsidR="00B2658D" w:rsidRDefault="00B2658D">
      <w:pPr>
        <w:rPr>
          <w:rFonts w:ascii="Corbel" w:hAnsi="Corbel"/>
          <w:noProof/>
          <w:lang w:val="es-ES"/>
        </w:rPr>
      </w:pPr>
      <w:r>
        <w:rPr>
          <w:rFonts w:ascii="Corbel" w:hAnsi="Corbel"/>
          <w:b/>
          <w:noProof/>
          <w:lang w:val="es-ES"/>
        </w:rPr>
        <w:t>S</w:t>
      </w:r>
      <w:r>
        <w:rPr>
          <w:rFonts w:ascii="Corbel" w:hAnsi="Corbel"/>
          <w:b/>
          <w:noProof/>
          <w:lang w:val="es-ES"/>
        </w:rPr>
        <w:t>istemas de control de versiones</w:t>
      </w:r>
      <w:r w:rsidRPr="00B2658D">
        <w:rPr>
          <w:rFonts w:ascii="Corbel" w:hAnsi="Corbel"/>
          <w:b/>
          <w:noProof/>
          <w:lang w:val="es-ES"/>
        </w:rPr>
        <w:t>:</w:t>
      </w:r>
      <w:r>
        <w:rPr>
          <w:rFonts w:ascii="Corbel" w:hAnsi="Corbel"/>
          <w:noProof/>
          <w:lang w:val="es-ES"/>
        </w:rPr>
        <w:t xml:space="preserve"> Existen muchos sistemas de control de versiones como CVS, Mercurial, TortoiseSVN o Git. Todos ellos cuentan con las siguientes características son:</w:t>
      </w:r>
    </w:p>
    <w:p w:rsidR="00B2658D" w:rsidRDefault="00B2658D" w:rsidP="00B2658D">
      <w:pPr>
        <w:pStyle w:val="Prrafodelista"/>
        <w:numPr>
          <w:ilvl w:val="0"/>
          <w:numId w:val="4"/>
        </w:numPr>
        <w:rPr>
          <w:noProof/>
          <w:lang w:val="es-ES"/>
        </w:rPr>
      </w:pPr>
      <w:r>
        <w:rPr>
          <w:noProof/>
          <w:lang w:val="es-ES"/>
        </w:rPr>
        <w:t>Facilitan la gestión</w:t>
      </w:r>
      <w:r w:rsidR="006D4E9B">
        <w:rPr>
          <w:noProof/>
          <w:lang w:val="es-ES"/>
        </w:rPr>
        <w:t>.</w:t>
      </w:r>
    </w:p>
    <w:p w:rsidR="00B2658D" w:rsidRDefault="00B2658D" w:rsidP="00B2658D">
      <w:pPr>
        <w:pStyle w:val="Prrafodelista"/>
        <w:numPr>
          <w:ilvl w:val="0"/>
          <w:numId w:val="4"/>
        </w:numPr>
        <w:rPr>
          <w:noProof/>
          <w:lang w:val="es-ES"/>
        </w:rPr>
      </w:pPr>
      <w:r>
        <w:rPr>
          <w:noProof/>
          <w:lang w:val="es-ES"/>
        </w:rPr>
        <w:t>Administran versiones</w:t>
      </w:r>
      <w:r w:rsidR="006D4E9B">
        <w:rPr>
          <w:noProof/>
          <w:lang w:val="es-ES"/>
        </w:rPr>
        <w:t>.</w:t>
      </w:r>
    </w:p>
    <w:p w:rsidR="00B2658D" w:rsidRDefault="00B2658D" w:rsidP="00B2658D">
      <w:pPr>
        <w:pStyle w:val="Prrafodelista"/>
        <w:numPr>
          <w:ilvl w:val="0"/>
          <w:numId w:val="4"/>
        </w:numPr>
        <w:rPr>
          <w:noProof/>
          <w:lang w:val="es-ES"/>
        </w:rPr>
      </w:pPr>
      <w:r>
        <w:rPr>
          <w:noProof/>
          <w:lang w:val="es-ES"/>
        </w:rPr>
        <w:t>Almacenan información</w:t>
      </w:r>
      <w:r w:rsidR="006D4E9B">
        <w:rPr>
          <w:noProof/>
          <w:lang w:val="es-ES"/>
        </w:rPr>
        <w:t>.</w:t>
      </w:r>
    </w:p>
    <w:p w:rsidR="00B2658D" w:rsidRDefault="00B2658D" w:rsidP="00B2658D">
      <w:pPr>
        <w:pStyle w:val="Prrafodelista"/>
        <w:numPr>
          <w:ilvl w:val="0"/>
          <w:numId w:val="4"/>
        </w:numPr>
        <w:rPr>
          <w:noProof/>
          <w:lang w:val="es-ES"/>
        </w:rPr>
      </w:pPr>
      <w:r>
        <w:rPr>
          <w:noProof/>
          <w:lang w:val="es-ES"/>
        </w:rPr>
        <w:t>Conservan registro</w:t>
      </w:r>
      <w:r w:rsidR="006D4E9B">
        <w:rPr>
          <w:noProof/>
          <w:lang w:val="es-ES"/>
        </w:rPr>
        <w:t>.</w:t>
      </w:r>
    </w:p>
    <w:p w:rsidR="00B2658D" w:rsidRDefault="00B2658D" w:rsidP="00B2658D">
      <w:pPr>
        <w:pStyle w:val="Prrafodelista"/>
        <w:numPr>
          <w:ilvl w:val="0"/>
          <w:numId w:val="4"/>
        </w:numPr>
        <w:rPr>
          <w:noProof/>
          <w:lang w:val="es-ES"/>
        </w:rPr>
      </w:pPr>
      <w:r>
        <w:rPr>
          <w:noProof/>
          <w:lang w:val="es-ES"/>
        </w:rPr>
        <w:t>Son sistemas centralizados</w:t>
      </w:r>
      <w:r w:rsidR="006D4E9B">
        <w:rPr>
          <w:noProof/>
          <w:lang w:val="es-ES"/>
        </w:rPr>
        <w:t>.</w:t>
      </w:r>
    </w:p>
    <w:p w:rsidR="006D4E9B" w:rsidRPr="006D4E9B" w:rsidRDefault="006D4E9B" w:rsidP="006D4E9B">
      <w:pPr>
        <w:rPr>
          <w:noProof/>
          <w:lang w:val="es-ES"/>
        </w:rPr>
      </w:pPr>
      <w:r>
        <w:rPr>
          <w:noProof/>
          <w:lang w:val="es-ES"/>
        </w:rPr>
        <w:t>Estas son también algunas de las funcionalidades que nos ofrece un sistema de control de versiones:</w:t>
      </w:r>
    </w:p>
    <w:p w:rsidR="006D4E9B" w:rsidRDefault="006D4E9B" w:rsidP="00B2658D">
      <w:pPr>
        <w:pStyle w:val="Prrafodelista"/>
        <w:numPr>
          <w:ilvl w:val="0"/>
          <w:numId w:val="5"/>
        </w:numPr>
        <w:rPr>
          <w:noProof/>
          <w:lang w:val="es-ES"/>
        </w:rPr>
      </w:pPr>
      <w:r w:rsidRPr="006D4E9B">
        <w:rPr>
          <w:noProof/>
          <w:lang w:val="es-ES"/>
        </w:rPr>
        <w:t>M</w:t>
      </w:r>
      <w:r w:rsidR="00B2658D" w:rsidRPr="006D4E9B">
        <w:rPr>
          <w:noProof/>
          <w:lang w:val="es-ES"/>
        </w:rPr>
        <w:t>odos de almacenamiento de los proyectos.</w:t>
      </w:r>
    </w:p>
    <w:p w:rsidR="00B2658D" w:rsidRDefault="006D4E9B" w:rsidP="00B2658D">
      <w:pPr>
        <w:pStyle w:val="Prrafodelista"/>
        <w:numPr>
          <w:ilvl w:val="0"/>
          <w:numId w:val="5"/>
        </w:numPr>
        <w:rPr>
          <w:noProof/>
          <w:lang w:val="es-ES"/>
        </w:rPr>
      </w:pPr>
      <w:r>
        <w:rPr>
          <w:noProof/>
          <w:lang w:val="es-ES"/>
        </w:rPr>
        <w:t>C</w:t>
      </w:r>
      <w:r w:rsidR="00B2658D" w:rsidRPr="006D4E9B">
        <w:rPr>
          <w:noProof/>
          <w:lang w:val="es-ES"/>
        </w:rPr>
        <w:t>uentan con la p</w:t>
      </w:r>
      <w:r>
        <w:rPr>
          <w:noProof/>
          <w:lang w:val="es-ES"/>
        </w:rPr>
        <w:t>osibilidad de realizar cambios.</w:t>
      </w:r>
    </w:p>
    <w:p w:rsidR="006D4E9B" w:rsidRDefault="006D4E9B" w:rsidP="00B2658D">
      <w:pPr>
        <w:pStyle w:val="Prrafodelista"/>
        <w:numPr>
          <w:ilvl w:val="0"/>
          <w:numId w:val="5"/>
        </w:numPr>
        <w:rPr>
          <w:noProof/>
          <w:lang w:val="es-ES"/>
        </w:rPr>
      </w:pPr>
      <w:r>
        <w:rPr>
          <w:noProof/>
          <w:lang w:val="es-ES"/>
        </w:rPr>
        <w:t>Dependiendo del sistema, hay algunos que nos ofrecen la posibilidad de crear informes.</w:t>
      </w:r>
    </w:p>
    <w:p w:rsidR="006D4E9B" w:rsidRDefault="006D4E9B" w:rsidP="00B2658D">
      <w:pPr>
        <w:pStyle w:val="Prrafodelista"/>
        <w:numPr>
          <w:ilvl w:val="0"/>
          <w:numId w:val="5"/>
        </w:numPr>
        <w:rPr>
          <w:noProof/>
          <w:lang w:val="es-ES"/>
        </w:rPr>
      </w:pPr>
      <w:r>
        <w:rPr>
          <w:noProof/>
          <w:lang w:val="es-ES"/>
        </w:rPr>
        <w:t>Registro de un histórico en el que se pueden ver las diferentes versiones de los archivos.</w:t>
      </w:r>
    </w:p>
    <w:p w:rsidR="006D4E9B" w:rsidRDefault="006D4E9B" w:rsidP="006D4E9B">
      <w:pPr>
        <w:rPr>
          <w:noProof/>
          <w:lang w:val="es-ES"/>
        </w:rPr>
      </w:pPr>
      <w:r>
        <w:rPr>
          <w:noProof/>
          <w:lang w:val="es-ES"/>
        </w:rPr>
        <w:t>Hay dos tipos de SCV:</w:t>
      </w:r>
    </w:p>
    <w:p w:rsidR="006D4E9B" w:rsidRDefault="006D4E9B" w:rsidP="006D4E9B">
      <w:pPr>
        <w:rPr>
          <w:noProof/>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4"/>
        <w:gridCol w:w="2040"/>
        <w:gridCol w:w="5586"/>
      </w:tblGrid>
      <w:tr w:rsidR="006D4E9B" w:rsidTr="00120778">
        <w:tc>
          <w:tcPr>
            <w:tcW w:w="3774" w:type="dxa"/>
            <w:gridSpan w:val="2"/>
            <w:vAlign w:val="center"/>
          </w:tcPr>
          <w:p w:rsidR="000D655A" w:rsidRPr="000D655A" w:rsidRDefault="000D655A" w:rsidP="000D655A">
            <w:pPr>
              <w:jc w:val="center"/>
              <w:rPr>
                <w:noProof/>
                <w:sz w:val="28"/>
                <w:szCs w:val="28"/>
                <w:lang w:val="es-ES"/>
              </w:rPr>
            </w:pPr>
            <w:r w:rsidRPr="000D655A">
              <w:rPr>
                <w:b/>
                <w:noProof/>
                <w:sz w:val="28"/>
                <w:szCs w:val="28"/>
                <w:lang w:val="es-ES"/>
              </w:rPr>
              <w:t>Centralizados</w:t>
            </w:r>
          </w:p>
          <w:p w:rsidR="006D4E9B" w:rsidRDefault="006D4E9B" w:rsidP="000D655A">
            <w:pPr>
              <w:jc w:val="center"/>
              <w:rPr>
                <w:noProof/>
                <w:lang w:val="es-ES"/>
              </w:rPr>
            </w:pPr>
            <w:r>
              <w:rPr>
                <w:noProof/>
                <w:lang w:val="es-ES"/>
              </w:rPr>
              <w:t>Repositorio centralizado de todo el código con un único administrador, al tener un único administrador, todas las decisiones importantes las lleva a cabo ese responsable, como por ejemplo la creación de una nueva rama en un repositorio (CVS y Subversion).</w:t>
            </w:r>
          </w:p>
        </w:tc>
        <w:tc>
          <w:tcPr>
            <w:tcW w:w="5586" w:type="dxa"/>
          </w:tcPr>
          <w:p w:rsidR="006D4E9B" w:rsidRDefault="006D4E9B" w:rsidP="006D4E9B">
            <w:pPr>
              <w:rPr>
                <w:noProof/>
                <w:lang w:val="es-ES"/>
              </w:rPr>
            </w:pPr>
            <w:r>
              <w:rPr>
                <w:noProof/>
                <w:lang w:val="es-ES" w:eastAsia="es-ES"/>
              </w:rPr>
              <w:drawing>
                <wp:inline distT="0" distB="0" distL="0" distR="0" wp14:anchorId="61156DF3" wp14:editId="0E27E37D">
                  <wp:extent cx="3408883" cy="2410621"/>
                  <wp:effectExtent l="0" t="0" r="1270" b="8890"/>
                  <wp:docPr id="12" name="Imagen 12" descr="http://image.slidesharecdn.com/git-aprovecha-ventajas-control-versiones-distribuido-120216083822-phpapp02/95/git-aprovecha-las-ventajas-del-control-de-versiones-distribuido-5-728.jpg?cb=133697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git-aprovecha-ventajas-control-versiones-distribuido-120216083822-phpapp02/95/git-aprovecha-las-ventajas-del-control-de-versiones-distribuido-5-728.jpg?cb=13369723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380" cy="2466838"/>
                          </a:xfrm>
                          <a:prstGeom prst="rect">
                            <a:avLst/>
                          </a:prstGeom>
                          <a:noFill/>
                          <a:ln>
                            <a:noFill/>
                          </a:ln>
                        </pic:spPr>
                      </pic:pic>
                    </a:graphicData>
                  </a:graphic>
                </wp:inline>
              </w:drawing>
            </w:r>
          </w:p>
        </w:tc>
      </w:tr>
      <w:tr w:rsidR="00120778" w:rsidTr="00120778">
        <w:tc>
          <w:tcPr>
            <w:tcW w:w="1734" w:type="dxa"/>
            <w:vAlign w:val="center"/>
          </w:tcPr>
          <w:p w:rsidR="000D655A" w:rsidRPr="000D655A" w:rsidRDefault="000D655A" w:rsidP="004A17E2">
            <w:pPr>
              <w:jc w:val="center"/>
              <w:rPr>
                <w:noProof/>
                <w:sz w:val="28"/>
                <w:szCs w:val="28"/>
                <w:lang w:val="es-ES"/>
              </w:rPr>
            </w:pPr>
            <w:r>
              <w:rPr>
                <w:b/>
                <w:noProof/>
                <w:sz w:val="28"/>
                <w:szCs w:val="28"/>
                <w:lang w:val="es-ES"/>
              </w:rPr>
              <w:lastRenderedPageBreak/>
              <w:t>Distribuidos</w:t>
            </w:r>
          </w:p>
          <w:p w:rsidR="000D655A" w:rsidRDefault="000D655A" w:rsidP="004A17E2">
            <w:pPr>
              <w:jc w:val="center"/>
              <w:rPr>
                <w:noProof/>
                <w:lang w:val="es-ES"/>
              </w:rPr>
            </w:pPr>
            <w:r>
              <w:rPr>
                <w:noProof/>
                <w:lang w:val="es-ES"/>
              </w:rPr>
              <w:t>Cada usuario tiene su propio repositorio, y los distintos repositorios pueden intercambiar archivos y versiones entre ellos (Mercurial, Git...)</w:t>
            </w:r>
          </w:p>
        </w:tc>
        <w:tc>
          <w:tcPr>
            <w:tcW w:w="7626" w:type="dxa"/>
            <w:gridSpan w:val="2"/>
          </w:tcPr>
          <w:p w:rsidR="000D655A" w:rsidRDefault="00120778" w:rsidP="004A17E2">
            <w:pPr>
              <w:rPr>
                <w:noProof/>
                <w:lang w:val="es-ES"/>
              </w:rPr>
            </w:pPr>
            <w:r w:rsidRPr="00120778">
              <w:rPr>
                <w:noProof/>
                <w:lang w:val="es-ES" w:eastAsia="es-ES"/>
              </w:rPr>
              <w:drawing>
                <wp:inline distT="0" distB="0" distL="0" distR="0">
                  <wp:extent cx="4698581" cy="3323859"/>
                  <wp:effectExtent l="0" t="0" r="6985" b="0"/>
                  <wp:docPr id="15" name="Imagen 15" descr="http://image.slidesharecdn.com/git-aprovecha-ventajas-control-versiones-distribuido-120216083822-phpapp02/95/git-aprovecha-las-ventajas-del-control-de-versiones-distribuido-6-728.jpg?cb=1336972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lidesharecdn.com/git-aprovecha-ventajas-control-versiones-distribuido-120216083822-phpapp02/95/git-aprovecha-las-ventajas-del-control-de-versiones-distribuido-6-728.jpg?cb=1336972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697" cy="3376997"/>
                          </a:xfrm>
                          <a:prstGeom prst="rect">
                            <a:avLst/>
                          </a:prstGeom>
                          <a:noFill/>
                          <a:ln>
                            <a:noFill/>
                          </a:ln>
                        </pic:spPr>
                      </pic:pic>
                    </a:graphicData>
                  </a:graphic>
                </wp:inline>
              </w:drawing>
            </w:r>
          </w:p>
        </w:tc>
      </w:tr>
    </w:tbl>
    <w:p w:rsidR="006D4E9B" w:rsidRPr="00EB0841" w:rsidRDefault="00120778" w:rsidP="00EB0841">
      <w:pPr>
        <w:pStyle w:val="Ttulo2"/>
        <w:rPr>
          <w:noProof/>
          <w:sz w:val="32"/>
          <w:szCs w:val="32"/>
          <w:lang w:val="es-ES"/>
        </w:rPr>
      </w:pPr>
      <w:r w:rsidRPr="00EB0841">
        <w:rPr>
          <w:noProof/>
          <w:sz w:val="32"/>
          <w:szCs w:val="32"/>
          <w:lang w:val="es-ES"/>
        </w:rPr>
        <w:t>GIT</w:t>
      </w:r>
    </w:p>
    <w:p w:rsidR="006D4E9B" w:rsidRDefault="00120778" w:rsidP="006D4E9B">
      <w:pPr>
        <w:rPr>
          <w:noProof/>
          <w:lang w:val="es-ES"/>
        </w:rPr>
      </w:pPr>
      <w:r>
        <w:rPr>
          <w:noProof/>
          <w:lang w:val="es-ES"/>
        </w:rPr>
        <w:t>Git nace en el 2005, es un sistema de control de versiones distribuido, o</w:t>
      </w:r>
      <w:r w:rsidR="006D4E9B">
        <w:rPr>
          <w:noProof/>
          <w:lang w:val="es-ES"/>
        </w:rPr>
        <w:t>frece diferencias con respecto a otros sistemas de control de versiones, lo que hace que haya tomado mucha popularidad.</w:t>
      </w:r>
    </w:p>
    <w:p w:rsidR="00120778" w:rsidRDefault="00120778" w:rsidP="006D4E9B">
      <w:pPr>
        <w:rPr>
          <w:noProof/>
          <w:lang w:val="es-ES"/>
        </w:rPr>
      </w:pPr>
      <w:r>
        <w:rPr>
          <w:noProof/>
          <w:lang w:val="es-ES"/>
        </w:rPr>
        <w:t>Está diseñado por LINUS TORVALDS.</w:t>
      </w:r>
    </w:p>
    <w:p w:rsidR="00120778" w:rsidRDefault="00120778" w:rsidP="006D4E9B">
      <w:pPr>
        <w:rPr>
          <w:noProof/>
          <w:lang w:val="es-ES"/>
        </w:rPr>
      </w:pPr>
      <w:r>
        <w:rPr>
          <w:noProof/>
          <w:lang w:val="es-ES"/>
        </w:rPr>
        <w:t>Git convierte cada uno de los ordenadores en un espejo en el que se puede recuperar cualquier versión del proyecto.</w:t>
      </w:r>
    </w:p>
    <w:p w:rsidR="00120778" w:rsidRDefault="00120778" w:rsidP="006D4E9B">
      <w:pPr>
        <w:rPr>
          <w:noProof/>
          <w:lang w:val="es-ES"/>
        </w:rPr>
      </w:pPr>
      <w:r>
        <w:rPr>
          <w:noProof/>
          <w:lang w:val="es-ES"/>
        </w:rPr>
        <w:t>Este sistema distribuido hace que facilite muchísimo el trabajo entre varias personas, además de facilitar la gestión.</w:t>
      </w:r>
    </w:p>
    <w:p w:rsidR="003507F1" w:rsidRDefault="003507F1" w:rsidP="006D4E9B">
      <w:pPr>
        <w:rPr>
          <w:noProof/>
          <w:lang w:val="es-ES"/>
        </w:rPr>
      </w:pPr>
      <w:r>
        <w:rPr>
          <w:noProof/>
          <w:lang w:val="es-ES"/>
        </w:rPr>
        <w:t>Git almacena y trata la información de una forma diferente a como lo hacen los sistemas de versiones centralizados, entre esas diferencias podemos destacar:</w:t>
      </w:r>
    </w:p>
    <w:p w:rsidR="009C1E37" w:rsidRPr="009C1E37" w:rsidRDefault="009C1E37" w:rsidP="006D4E9B">
      <w:pPr>
        <w:rPr>
          <w:b/>
          <w:noProof/>
          <w:lang w:val="es-ES"/>
        </w:rPr>
      </w:pPr>
      <w:r w:rsidRPr="009C1E37">
        <w:rPr>
          <w:b/>
          <w:noProof/>
          <w:lang w:val="es-ES"/>
        </w:rPr>
        <w:t>DIFERENCIAS DE GIT CON RESPECTO A OTROS SISTEMAS</w:t>
      </w:r>
    </w:p>
    <w:p w:rsidR="003507F1" w:rsidRDefault="003507F1" w:rsidP="003507F1">
      <w:pPr>
        <w:pStyle w:val="Prrafodelista"/>
        <w:numPr>
          <w:ilvl w:val="0"/>
          <w:numId w:val="6"/>
        </w:numPr>
        <w:rPr>
          <w:noProof/>
          <w:lang w:val="es-ES"/>
        </w:rPr>
      </w:pPr>
      <w:r w:rsidRPr="003507F1">
        <w:rPr>
          <w:noProof/>
          <w:lang w:val="es-ES"/>
        </w:rPr>
        <w:t>Realiza panorámicas completas</w:t>
      </w:r>
      <w:r>
        <w:rPr>
          <w:noProof/>
          <w:lang w:val="es-ES"/>
        </w:rPr>
        <w:t xml:space="preserve"> no sólo diferencias entre versiones.</w:t>
      </w:r>
    </w:p>
    <w:p w:rsidR="003507F1" w:rsidRDefault="003507F1" w:rsidP="003507F1">
      <w:pPr>
        <w:pStyle w:val="Prrafodelista"/>
        <w:numPr>
          <w:ilvl w:val="0"/>
          <w:numId w:val="6"/>
        </w:numPr>
        <w:rPr>
          <w:noProof/>
          <w:lang w:val="es-ES"/>
        </w:rPr>
      </w:pPr>
      <w:r>
        <w:rPr>
          <w:noProof/>
          <w:lang w:val="es-ES"/>
        </w:rPr>
        <w:t>Git piensa en los datos como si fuese un conjunto de fotos, cuando salvamos un estado del proyecto, Git almacena una visión global del proyecto, por lo que cada una de las versiones es un backup de todo el contenido, y no sólo de cada uno de los archivos que se han modificado como ocurre con otros sistemas.</w:t>
      </w:r>
    </w:p>
    <w:p w:rsidR="00420532" w:rsidRDefault="00420532" w:rsidP="003507F1">
      <w:pPr>
        <w:pStyle w:val="Prrafodelista"/>
        <w:numPr>
          <w:ilvl w:val="0"/>
          <w:numId w:val="6"/>
        </w:numPr>
        <w:rPr>
          <w:noProof/>
          <w:lang w:val="es-ES"/>
        </w:rPr>
      </w:pPr>
      <w:r>
        <w:rPr>
          <w:noProof/>
          <w:lang w:val="es-ES"/>
        </w:rPr>
        <w:t>Todas las operaciones que se llevan a cabo son acciones locales, no es necesario información de otro ordenador para poder trabajar, en otros sistemas la información depende de la red. De esta forma cada una de las operaciones se realizan de forma instantanea.</w:t>
      </w:r>
    </w:p>
    <w:p w:rsidR="00EB0841" w:rsidRDefault="00EB0841" w:rsidP="003507F1">
      <w:pPr>
        <w:pStyle w:val="Prrafodelista"/>
        <w:numPr>
          <w:ilvl w:val="0"/>
          <w:numId w:val="6"/>
        </w:numPr>
        <w:rPr>
          <w:noProof/>
          <w:lang w:val="es-ES"/>
        </w:rPr>
      </w:pPr>
      <w:r>
        <w:rPr>
          <w:noProof/>
          <w:lang w:val="es-ES"/>
        </w:rPr>
        <w:lastRenderedPageBreak/>
        <w:t>Tiene especial cuidado con el mantenimiento de integridad de datos, y el guardado de los datos, verificando que no hayan sido corrompidos, de esta forma, es imposible que se cambien los datos de un archivo sin que Git se entere.</w:t>
      </w:r>
    </w:p>
    <w:p w:rsidR="00EB0841" w:rsidRDefault="00EB0841" w:rsidP="00EB0841">
      <w:pPr>
        <w:pStyle w:val="Prrafodelista"/>
        <w:numPr>
          <w:ilvl w:val="0"/>
          <w:numId w:val="6"/>
        </w:numPr>
        <w:rPr>
          <w:noProof/>
          <w:lang w:val="es-ES"/>
        </w:rPr>
      </w:pPr>
      <w:r>
        <w:rPr>
          <w:noProof/>
          <w:lang w:val="es-ES"/>
        </w:rPr>
        <w:t>Las acciones de Git son modificables, cuando se lleva a cabo una acción es muy dificil que se puedan perder datos, después de realizar un commit, no se perderán los datos.</w:t>
      </w:r>
      <w:r w:rsidR="009C1E37">
        <w:rPr>
          <w:noProof/>
          <w:lang w:val="es-ES"/>
        </w:rPr>
        <w:br/>
      </w:r>
    </w:p>
    <w:p w:rsidR="003507F1" w:rsidRPr="003507F1" w:rsidRDefault="003507F1" w:rsidP="003507F1">
      <w:pPr>
        <w:pStyle w:val="Prrafodelista"/>
        <w:rPr>
          <w:noProof/>
          <w:lang w:val="es-ES"/>
        </w:rPr>
      </w:pPr>
      <w:r>
        <w:rPr>
          <w:noProof/>
          <w:lang w:val="es-ES" w:eastAsia="es-ES"/>
        </w:rPr>
        <w:drawing>
          <wp:inline distT="0" distB="0" distL="0" distR="0">
            <wp:extent cx="4762500" cy="2209165"/>
            <wp:effectExtent l="0" t="0" r="0" b="635"/>
            <wp:docPr id="17" name="Imagen 17" descr="http://pic002.cnblogs.com/images/2012/407713/2012081915090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2/407713/201208191509019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09165"/>
                    </a:xfrm>
                    <a:prstGeom prst="rect">
                      <a:avLst/>
                    </a:prstGeom>
                    <a:noFill/>
                    <a:ln>
                      <a:noFill/>
                    </a:ln>
                  </pic:spPr>
                </pic:pic>
              </a:graphicData>
            </a:graphic>
          </wp:inline>
        </w:drawing>
      </w:r>
    </w:p>
    <w:p w:rsidR="00EB0841" w:rsidRPr="009C1E37" w:rsidRDefault="00EB0841" w:rsidP="006D4E9B">
      <w:pPr>
        <w:rPr>
          <w:b/>
          <w:noProof/>
          <w:lang w:val="es-ES"/>
        </w:rPr>
      </w:pPr>
      <w:r w:rsidRPr="009C1E37">
        <w:rPr>
          <w:b/>
          <w:noProof/>
          <w:lang w:val="es-ES"/>
        </w:rPr>
        <w:t>LOS TRES ESTADOS DE GIT:</w:t>
      </w:r>
    </w:p>
    <w:p w:rsidR="00EB0841" w:rsidRDefault="00EB0841" w:rsidP="006D4E9B">
      <w:pPr>
        <w:rPr>
          <w:noProof/>
          <w:lang w:val="es-ES"/>
        </w:rPr>
      </w:pPr>
      <w:r w:rsidRPr="00EB0841">
        <w:rPr>
          <w:b/>
          <w:noProof/>
          <w:lang w:val="es-ES"/>
        </w:rPr>
        <w:t>Commited:</w:t>
      </w:r>
      <w:r>
        <w:rPr>
          <w:noProof/>
          <w:lang w:val="es-ES"/>
        </w:rPr>
        <w:t xml:space="preserve"> Los datos están salvados en modo seguro en nuestra base de datos en local</w:t>
      </w:r>
    </w:p>
    <w:p w:rsidR="00EB0841" w:rsidRDefault="00EB0841" w:rsidP="006D4E9B">
      <w:pPr>
        <w:rPr>
          <w:noProof/>
          <w:lang w:val="es-ES"/>
        </w:rPr>
      </w:pPr>
      <w:r w:rsidRPr="00EB0841">
        <w:rPr>
          <w:b/>
          <w:noProof/>
          <w:lang w:val="es-ES"/>
        </w:rPr>
        <w:t>Modified:</w:t>
      </w:r>
      <w:r>
        <w:rPr>
          <w:noProof/>
          <w:lang w:val="es-ES"/>
        </w:rPr>
        <w:t xml:space="preserve"> Los datos están </w:t>
      </w:r>
      <w:r w:rsidR="009C1E37">
        <w:rPr>
          <w:noProof/>
          <w:lang w:val="es-ES"/>
        </w:rPr>
        <w:t>cambiados pero no los hemos salvado, por lo que los datos podrían perderse.</w:t>
      </w:r>
    </w:p>
    <w:p w:rsidR="009C1E37" w:rsidRDefault="009C1E37" w:rsidP="006D4E9B">
      <w:pPr>
        <w:rPr>
          <w:noProof/>
          <w:lang w:val="es-ES"/>
        </w:rPr>
      </w:pPr>
      <w:r w:rsidRPr="009C1E37">
        <w:rPr>
          <w:b/>
          <w:noProof/>
          <w:lang w:val="es-ES"/>
        </w:rPr>
        <w:t>Staging</w:t>
      </w:r>
      <w:r>
        <w:rPr>
          <w:b/>
          <w:noProof/>
          <w:lang w:val="es-ES"/>
        </w:rPr>
        <w:t xml:space="preserve"> area: </w:t>
      </w:r>
      <w:r>
        <w:rPr>
          <w:noProof/>
          <w:lang w:val="es-ES"/>
        </w:rPr>
        <w:t>Es como la terminal de embarque de un aeropuerto, en este estado podremos ir colocando archivos que queremos que se envien en el próximo commit, es como un estado intermedio entre commited y modified.</w:t>
      </w:r>
    </w:p>
    <w:p w:rsidR="009C1E37" w:rsidRDefault="009C1E37" w:rsidP="006D4E9B">
      <w:pPr>
        <w:rPr>
          <w:noProof/>
          <w:lang w:val="es-ES"/>
        </w:rPr>
      </w:pPr>
      <w:r>
        <w:rPr>
          <w:noProof/>
          <w:lang w:val="es-ES"/>
        </w:rPr>
        <w:t>Esta área intermedia es un único archivo que almacena información de lo que irá en el próximo commit.</w:t>
      </w:r>
    </w:p>
    <w:p w:rsidR="009C1E37" w:rsidRPr="009C1E37" w:rsidRDefault="009C1E37" w:rsidP="009C1E37">
      <w:pPr>
        <w:jc w:val="center"/>
        <w:rPr>
          <w:noProof/>
          <w:lang w:val="es-ES"/>
        </w:rPr>
      </w:pPr>
      <w:r>
        <w:rPr>
          <w:noProof/>
          <w:lang w:val="es-ES" w:eastAsia="es-ES"/>
        </w:rPr>
        <w:drawing>
          <wp:inline distT="0" distB="0" distL="0" distR="0" wp14:anchorId="535E5011" wp14:editId="7858A5AD">
            <wp:extent cx="4445667" cy="27870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91" cy="2806605"/>
                    </a:xfrm>
                    <a:prstGeom prst="rect">
                      <a:avLst/>
                    </a:prstGeom>
                  </pic:spPr>
                </pic:pic>
              </a:graphicData>
            </a:graphic>
          </wp:inline>
        </w:drawing>
      </w:r>
    </w:p>
    <w:p w:rsidR="006651AD" w:rsidRDefault="009C1E37" w:rsidP="006D4E9B">
      <w:pPr>
        <w:rPr>
          <w:noProof/>
          <w:lang w:val="es-ES"/>
        </w:rPr>
      </w:pPr>
      <w:r>
        <w:rPr>
          <w:noProof/>
          <w:lang w:val="es-ES"/>
        </w:rPr>
        <w:lastRenderedPageBreak/>
        <w:t>Si una versión particular se encuentra en el directorio git se dice que está commited</w:t>
      </w:r>
      <w:r w:rsidR="006651AD">
        <w:rPr>
          <w:noProof/>
          <w:lang w:val="es-ES"/>
        </w:rPr>
        <w:t>.</w:t>
      </w:r>
      <w:r w:rsidR="006651AD">
        <w:rPr>
          <w:noProof/>
          <w:lang w:val="es-ES"/>
        </w:rPr>
        <w:br/>
        <w:t>Si está modificado y ha sido añadido al área de Staging se dice que esta Staged</w:t>
      </w:r>
      <w:r w:rsidR="006651AD">
        <w:rPr>
          <w:noProof/>
          <w:lang w:val="es-ES"/>
        </w:rPr>
        <w:br/>
        <w:t>Si todavía no ha sido añadido al área de Staging, entonces está modified.</w:t>
      </w:r>
    </w:p>
    <w:p w:rsidR="006651AD" w:rsidRPr="009C1E37" w:rsidRDefault="006651AD" w:rsidP="006651AD">
      <w:pPr>
        <w:rPr>
          <w:b/>
          <w:noProof/>
          <w:lang w:val="es-ES"/>
        </w:rPr>
      </w:pPr>
      <w:r>
        <w:rPr>
          <w:b/>
          <w:noProof/>
          <w:lang w:val="es-ES"/>
        </w:rPr>
        <w:t>INSTALACIÓN DE GIT:</w:t>
      </w:r>
    </w:p>
    <w:p w:rsidR="006651AD" w:rsidRDefault="006651AD" w:rsidP="006D4E9B">
      <w:pPr>
        <w:rPr>
          <w:noProof/>
          <w:color w:val="FFFFFF" w:themeColor="background1"/>
          <w:lang w:val="es-ES"/>
        </w:rPr>
      </w:pPr>
      <w:r>
        <w:rPr>
          <w:noProof/>
          <w:color w:val="FFFFFF" w:themeColor="background1"/>
          <w:highlight w:val="red"/>
          <w:lang w:val="es-ES"/>
        </w:rPr>
        <w:t xml:space="preserve"> </w:t>
      </w:r>
      <w:hyperlink r:id="rId13" w:history="1">
        <w:r w:rsidRPr="00F5111D">
          <w:rPr>
            <w:rStyle w:val="Hipervnculo"/>
            <w:noProof/>
            <w:highlight w:val="red"/>
            <w:lang w:val="es-ES"/>
          </w:rPr>
          <w:t>http://Git-scm.c</w:t>
        </w:r>
        <w:r w:rsidRPr="00F5111D">
          <w:rPr>
            <w:rStyle w:val="Hipervnculo"/>
            <w:noProof/>
            <w:highlight w:val="red"/>
            <w:lang w:val="es-ES"/>
          </w:rPr>
          <w:t>o</w:t>
        </w:r>
        <w:r w:rsidRPr="00F5111D">
          <w:rPr>
            <w:rStyle w:val="Hipervnculo"/>
            <w:noProof/>
            <w:highlight w:val="red"/>
            <w:lang w:val="es-ES"/>
          </w:rPr>
          <w:t>m</w:t>
        </w:r>
      </w:hyperlink>
    </w:p>
    <w:p w:rsidR="006651AD" w:rsidRDefault="006651AD" w:rsidP="006D4E9B">
      <w:pPr>
        <w:rPr>
          <w:noProof/>
          <w:lang w:val="es-ES"/>
        </w:rPr>
      </w:pPr>
      <w:r w:rsidRPr="006651AD">
        <w:rPr>
          <w:noProof/>
          <w:lang w:val="es-ES"/>
        </w:rPr>
        <w:t>Se p</w:t>
      </w:r>
      <w:r>
        <w:rPr>
          <w:noProof/>
          <w:lang w:val="es-ES"/>
        </w:rPr>
        <w:t>uede descargar el programa desde la url superior, y se van siguiendo los pasos de instalación del programa</w:t>
      </w:r>
      <w:r w:rsidR="00B170A0">
        <w:rPr>
          <w:noProof/>
          <w:lang w:val="es-ES"/>
        </w:rPr>
        <w:t>.</w:t>
      </w:r>
    </w:p>
    <w:p w:rsidR="00B170A0" w:rsidRDefault="00B170A0" w:rsidP="006D4E9B">
      <w:pPr>
        <w:rPr>
          <w:noProof/>
          <w:lang w:val="es-ES"/>
        </w:rPr>
      </w:pPr>
      <w:r>
        <w:rPr>
          <w:noProof/>
          <w:lang w:val="es-ES"/>
        </w:rPr>
        <w:t>Una vez hemos instalado Git, utilizaremos el Bush de Git, para ello lo ejecutaremos, y se nos abrirá un tipo consola de windows.</w:t>
      </w:r>
    </w:p>
    <w:p w:rsidR="00B170A0" w:rsidRDefault="00B170A0" w:rsidP="006D4E9B">
      <w:pPr>
        <w:rPr>
          <w:noProof/>
          <w:lang w:val="es-ES"/>
        </w:rPr>
      </w:pPr>
      <w:r>
        <w:rPr>
          <w:noProof/>
          <w:lang w:val="es-ES" w:eastAsia="es-ES"/>
        </w:rPr>
        <w:drawing>
          <wp:inline distT="0" distB="0" distL="0" distR="0" wp14:anchorId="15A47B65" wp14:editId="70CAC802">
            <wp:extent cx="2794406" cy="1579014"/>
            <wp:effectExtent l="0" t="0" r="635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391" cy="1598218"/>
                    </a:xfrm>
                    <a:prstGeom prst="rect">
                      <a:avLst/>
                    </a:prstGeom>
                  </pic:spPr>
                </pic:pic>
              </a:graphicData>
            </a:graphic>
          </wp:inline>
        </w:drawing>
      </w:r>
    </w:p>
    <w:p w:rsidR="00B170A0" w:rsidRDefault="00B170A0" w:rsidP="006D4E9B">
      <w:pPr>
        <w:rPr>
          <w:noProof/>
          <w:lang w:val="es-ES"/>
        </w:rPr>
      </w:pPr>
      <w:r>
        <w:rPr>
          <w:noProof/>
          <w:lang w:val="es-ES"/>
        </w:rPr>
        <w:t>Lo primero que tenemos que hacer es instalar Github, para ello tenemos que hacernos con un SSH, o comprobar si ya tenemos una clave.</w:t>
      </w:r>
    </w:p>
    <w:p w:rsidR="00B170A0" w:rsidRDefault="00B170A0" w:rsidP="006D4E9B">
      <w:pPr>
        <w:rPr>
          <w:b/>
          <w:noProof/>
          <w:lang w:val="es-ES"/>
        </w:rPr>
      </w:pPr>
      <w:r w:rsidRPr="00B170A0">
        <w:rPr>
          <w:b/>
          <w:noProof/>
          <w:lang w:val="es-ES"/>
        </w:rPr>
        <w:t>Comprobar si ya tenemos un ssh:</w:t>
      </w:r>
    </w:p>
    <w:p w:rsidR="00B170A0" w:rsidRDefault="00B170A0" w:rsidP="006D4E9B">
      <w:pPr>
        <w:rPr>
          <w:noProof/>
          <w:color w:val="808080" w:themeColor="background1" w:themeShade="80"/>
          <w:lang w:val="es-ES"/>
        </w:rPr>
      </w:pPr>
      <w:r>
        <w:rPr>
          <w:noProof/>
          <w:lang w:val="es-ES"/>
        </w:rPr>
        <w:t xml:space="preserve">Escribimos </w:t>
      </w:r>
      <w:r w:rsidRPr="00B170A0">
        <w:rPr>
          <w:noProof/>
          <w:color w:val="808080" w:themeColor="background1" w:themeShade="80"/>
          <w:lang w:val="es-ES"/>
        </w:rPr>
        <w:t xml:space="preserve">cd </w:t>
      </w:r>
      <w:bookmarkStart w:id="0" w:name="_GoBack"/>
      <w:r w:rsidRPr="00B170A0">
        <w:rPr>
          <w:noProof/>
          <w:color w:val="808080" w:themeColor="background1" w:themeShade="80"/>
          <w:lang w:val="es-ES"/>
        </w:rPr>
        <w:t>~</w:t>
      </w:r>
      <w:bookmarkEnd w:id="0"/>
      <w:r w:rsidRPr="00B170A0">
        <w:rPr>
          <w:noProof/>
          <w:color w:val="808080" w:themeColor="background1" w:themeShade="80"/>
          <w:lang w:val="es-ES"/>
        </w:rPr>
        <w:t>/.ssh</w:t>
      </w:r>
    </w:p>
    <w:p w:rsidR="00B170A0" w:rsidRDefault="00B170A0" w:rsidP="006D4E9B">
      <w:pPr>
        <w:rPr>
          <w:noProof/>
          <w:color w:val="808080" w:themeColor="background1" w:themeShade="80"/>
          <w:lang w:val="es-ES"/>
        </w:rPr>
      </w:pPr>
      <w:r w:rsidRPr="00B170A0">
        <w:rPr>
          <w:noProof/>
          <w:lang w:val="es-ES"/>
        </w:rPr>
        <w:t xml:space="preserve">Si ya tenemos una clave  haremos un backup con el siguiente comando </w:t>
      </w:r>
      <w:r>
        <w:rPr>
          <w:noProof/>
          <w:color w:val="808080" w:themeColor="background1" w:themeShade="80"/>
          <w:lang w:val="es-ES"/>
        </w:rPr>
        <w:t>ls</w:t>
      </w:r>
    </w:p>
    <w:p w:rsidR="00B170A0" w:rsidRDefault="00B170A0" w:rsidP="006D4E9B">
      <w:pPr>
        <w:rPr>
          <w:noProof/>
          <w:color w:val="808080" w:themeColor="background1" w:themeShade="80"/>
          <w:lang w:val="es-ES"/>
        </w:rPr>
      </w:pPr>
      <w:r w:rsidRPr="00B170A0">
        <w:rPr>
          <w:noProof/>
          <w:lang w:val="es-ES"/>
        </w:rPr>
        <w:t>Una vez realizado el backup, podremos crear un nuevo directorio con</w:t>
      </w:r>
      <w:r>
        <w:rPr>
          <w:noProof/>
          <w:color w:val="808080" w:themeColor="background1" w:themeShade="80"/>
          <w:lang w:val="es-ES"/>
        </w:rPr>
        <w:t xml:space="preserve"> mkdir </w:t>
      </w:r>
      <w:r w:rsidR="007D07E7">
        <w:rPr>
          <w:noProof/>
          <w:color w:val="808080" w:themeColor="background1" w:themeShade="80"/>
          <w:lang w:val="es-ES"/>
        </w:rPr>
        <w:t>key_backup</w:t>
      </w:r>
    </w:p>
    <w:p w:rsidR="007D07E7" w:rsidRDefault="007D07E7" w:rsidP="007D07E7">
      <w:pPr>
        <w:rPr>
          <w:noProof/>
          <w:color w:val="808080" w:themeColor="background1" w:themeShade="80"/>
          <w:lang w:val="es-ES"/>
        </w:rPr>
      </w:pPr>
      <w:r w:rsidRPr="00B170A0">
        <w:rPr>
          <w:noProof/>
          <w:lang w:val="es-ES"/>
        </w:rPr>
        <w:t xml:space="preserve">Una vez realizado </w:t>
      </w:r>
      <w:r>
        <w:rPr>
          <w:noProof/>
          <w:lang w:val="es-ES"/>
        </w:rPr>
        <w:t>directorio</w:t>
      </w:r>
      <w:r w:rsidRPr="00B170A0">
        <w:rPr>
          <w:noProof/>
          <w:lang w:val="es-ES"/>
        </w:rPr>
        <w:t>,</w:t>
      </w:r>
      <w:r>
        <w:rPr>
          <w:noProof/>
          <w:lang w:val="es-ES"/>
        </w:rPr>
        <w:t xml:space="preserve"> haremos lo mismo con el contenido con</w:t>
      </w:r>
      <w:r>
        <w:rPr>
          <w:noProof/>
          <w:color w:val="808080" w:themeColor="background1" w:themeShade="80"/>
          <w:lang w:val="es-ES"/>
        </w:rPr>
        <w:t xml:space="preserve"> </w:t>
      </w:r>
      <w:r>
        <w:rPr>
          <w:noProof/>
          <w:color w:val="808080" w:themeColor="background1" w:themeShade="80"/>
          <w:lang w:val="es-ES"/>
        </w:rPr>
        <w:t>cp id_rsa+ key_backup</w:t>
      </w:r>
    </w:p>
    <w:p w:rsidR="007D07E7" w:rsidRDefault="007D07E7" w:rsidP="007D07E7">
      <w:pPr>
        <w:rPr>
          <w:b/>
          <w:noProof/>
          <w:lang w:val="es-ES"/>
        </w:rPr>
      </w:pPr>
      <w:r>
        <w:rPr>
          <w:b/>
          <w:noProof/>
          <w:lang w:val="es-ES"/>
        </w:rPr>
        <w:t>Crear un un nuevo ssh</w:t>
      </w:r>
      <w:r w:rsidRPr="00B170A0">
        <w:rPr>
          <w:b/>
          <w:noProof/>
          <w:lang w:val="es-ES"/>
        </w:rPr>
        <w:t>:</w:t>
      </w:r>
    </w:p>
    <w:p w:rsidR="007D07E7" w:rsidRDefault="007D07E7" w:rsidP="007D07E7">
      <w:pPr>
        <w:rPr>
          <w:noProof/>
          <w:color w:val="808080" w:themeColor="background1" w:themeShade="80"/>
          <w:lang w:val="es-ES"/>
        </w:rPr>
      </w:pPr>
      <w:r>
        <w:rPr>
          <w:noProof/>
          <w:lang w:val="es-ES"/>
        </w:rPr>
        <w:t xml:space="preserve">Escribimos </w:t>
      </w:r>
      <w:r>
        <w:rPr>
          <w:noProof/>
          <w:color w:val="808080" w:themeColor="background1" w:themeShade="80"/>
          <w:lang w:val="es-ES"/>
        </w:rPr>
        <w:t>ssh-keygen -t rsa -C “alberto@adominguez.es”</w:t>
      </w:r>
    </w:p>
    <w:p w:rsidR="007D07E7" w:rsidRPr="00B170A0" w:rsidRDefault="0093116D" w:rsidP="006D4E9B">
      <w:pPr>
        <w:rPr>
          <w:noProof/>
          <w:lang w:val="es-ES"/>
        </w:rPr>
      </w:pPr>
      <w:r>
        <w:rPr>
          <w:noProof/>
          <w:lang w:val="es-ES"/>
        </w:rPr>
        <w:t>Nos pedirá que insertemos una clave, la insertaremos dos veces, cuando la escribamos, aunque parezca que no se está escribiendo nada si que se está escribiendo, por lo que hay que tener cuidado con la contraseña</w:t>
      </w:r>
    </w:p>
    <w:p w:rsidR="00E04A45" w:rsidRPr="0093116D" w:rsidRDefault="0093116D" w:rsidP="006D4E9B">
      <w:pPr>
        <w:rPr>
          <w:b/>
          <w:noProof/>
          <w:lang w:val="es-ES"/>
        </w:rPr>
      </w:pPr>
      <w:r>
        <w:rPr>
          <w:b/>
          <w:noProof/>
          <w:lang w:val="es-ES"/>
        </w:rPr>
        <w:t>CREACIÓN DE UNA CUENTA EN GITHUB</w:t>
      </w:r>
      <w:r>
        <w:rPr>
          <w:b/>
          <w:noProof/>
          <w:lang w:val="es-ES"/>
        </w:rPr>
        <w:t>:</w:t>
      </w:r>
    </w:p>
    <w:p w:rsidR="00E04A45" w:rsidRDefault="00120778" w:rsidP="006D4E9B">
      <w:pPr>
        <w:rPr>
          <w:noProof/>
          <w:lang w:val="es-ES"/>
        </w:rPr>
      </w:pPr>
      <w:r>
        <w:rPr>
          <w:noProof/>
          <w:lang w:val="es-ES"/>
        </w:rPr>
        <w:t>GitHub ofrece servicio en la nube, servicio de hosting, funcionalidades de redes sociales, sistema de Wikis, además de ofrecer estadísticas de los proyectos.</w:t>
      </w:r>
    </w:p>
    <w:p w:rsidR="00E04A45" w:rsidRDefault="00E04A45" w:rsidP="006D4E9B">
      <w:pPr>
        <w:rPr>
          <w:noProof/>
          <w:lang w:val="es-ES"/>
        </w:rPr>
      </w:pPr>
      <w:r>
        <w:rPr>
          <w:noProof/>
          <w:lang w:val="es-ES"/>
        </w:rPr>
        <w:lastRenderedPageBreak/>
        <w:t>Ahora pasaremos a crear una cuenta en GitHub, para ello, accederemos a github.com, una vez creada la cuenta, vamos a introducir la clave SSH que hemos creado en el anterior paso.</w:t>
      </w:r>
    </w:p>
    <w:p w:rsidR="00E04A45" w:rsidRDefault="00E04A45" w:rsidP="006D4E9B">
      <w:pPr>
        <w:rPr>
          <w:noProof/>
          <w:lang w:val="es-ES"/>
        </w:rPr>
      </w:pPr>
      <w:r>
        <w:rPr>
          <w:noProof/>
          <w:lang w:val="es-ES"/>
        </w:rPr>
        <w:t>Para ello iremos a la siguiente dirección:</w:t>
      </w:r>
    </w:p>
    <w:p w:rsidR="00E04A45" w:rsidRDefault="00E04A45" w:rsidP="006D4E9B">
      <w:pPr>
        <w:rPr>
          <w:noProof/>
          <w:lang w:val="es-ES"/>
        </w:rPr>
      </w:pPr>
      <w:hyperlink r:id="rId15" w:history="1">
        <w:r w:rsidRPr="00F5111D">
          <w:rPr>
            <w:rStyle w:val="Hipervnculo"/>
            <w:noProof/>
            <w:highlight w:val="red"/>
            <w:lang w:val="es-ES"/>
          </w:rPr>
          <w:t>https://github.com/settings/keys</w:t>
        </w:r>
      </w:hyperlink>
    </w:p>
    <w:p w:rsidR="00E04A45" w:rsidRDefault="00E04A45" w:rsidP="006D4E9B">
      <w:pPr>
        <w:rPr>
          <w:noProof/>
          <w:lang w:val="es-ES"/>
        </w:rPr>
      </w:pPr>
      <w:r>
        <w:rPr>
          <w:noProof/>
          <w:lang w:val="es-ES"/>
        </w:rPr>
        <w:t>y pulsaremos sobre New SSH key</w:t>
      </w:r>
      <w:r>
        <w:rPr>
          <w:noProof/>
          <w:lang w:val="es-ES"/>
        </w:rPr>
        <w:br/>
      </w:r>
      <w:r>
        <w:rPr>
          <w:noProof/>
          <w:lang w:val="es-ES" w:eastAsia="es-ES"/>
        </w:rPr>
        <w:drawing>
          <wp:inline distT="0" distB="0" distL="0" distR="0" wp14:anchorId="58FAC96C" wp14:editId="436F2C6B">
            <wp:extent cx="5943600" cy="6940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4055"/>
                    </a:xfrm>
                    <a:prstGeom prst="rect">
                      <a:avLst/>
                    </a:prstGeom>
                  </pic:spPr>
                </pic:pic>
              </a:graphicData>
            </a:graphic>
          </wp:inline>
        </w:drawing>
      </w:r>
    </w:p>
    <w:p w:rsidR="00E04A45" w:rsidRDefault="00E04A45" w:rsidP="006D4E9B">
      <w:pPr>
        <w:rPr>
          <w:noProof/>
          <w:color w:val="808080" w:themeColor="background1" w:themeShade="80"/>
          <w:lang w:val="es-ES"/>
        </w:rPr>
      </w:pPr>
      <w:r>
        <w:rPr>
          <w:noProof/>
          <w:lang w:val="es-ES"/>
        </w:rPr>
        <w:t>Para saber lo que tenemos que poner, iremos donde se nos ha creado la clave anteriormente, por defecto estará en la carpeta de usuario de nuestro ordenador, por ejemplo:</w:t>
      </w:r>
      <w:r>
        <w:rPr>
          <w:noProof/>
          <w:lang w:val="es-ES"/>
        </w:rPr>
        <w:br/>
      </w:r>
      <w:r w:rsidRPr="00E04A45">
        <w:rPr>
          <w:noProof/>
          <w:color w:val="808080" w:themeColor="background1" w:themeShade="80"/>
          <w:lang w:val="es-ES"/>
        </w:rPr>
        <w:t>C:\Users\Alberto\.ssh</w:t>
      </w:r>
    </w:p>
    <w:p w:rsidR="00E04A45" w:rsidRDefault="00E04A45" w:rsidP="006D4E9B">
      <w:pPr>
        <w:rPr>
          <w:noProof/>
          <w:lang w:val="es-ES"/>
        </w:rPr>
      </w:pPr>
      <w:r w:rsidRPr="00E04A45">
        <w:rPr>
          <w:noProof/>
          <w:lang w:val="es-ES"/>
        </w:rPr>
        <w:t>Abriremos el archivo id_rsa.pub</w:t>
      </w:r>
      <w:r>
        <w:rPr>
          <w:noProof/>
          <w:lang w:val="es-ES"/>
        </w:rPr>
        <w:t xml:space="preserve"> con block de notas o cualquier editor.</w:t>
      </w:r>
    </w:p>
    <w:p w:rsidR="00E04A45" w:rsidRDefault="00E04A45" w:rsidP="006D4E9B">
      <w:pPr>
        <w:rPr>
          <w:noProof/>
          <w:lang w:val="es-ES"/>
        </w:rPr>
      </w:pPr>
      <w:r>
        <w:rPr>
          <w:noProof/>
          <w:lang w:val="es-ES"/>
        </w:rPr>
        <w:t>Copiamos todo el contenido del archivo y lo pegamos en el navegador la parte de Key, le damos un título a la clave para poder acceder a ella.</w:t>
      </w:r>
    </w:p>
    <w:p w:rsidR="00E04A45" w:rsidRDefault="00E04A45" w:rsidP="006D4E9B">
      <w:pPr>
        <w:rPr>
          <w:noProof/>
          <w:lang w:val="es-ES"/>
        </w:rPr>
      </w:pPr>
      <w:r>
        <w:rPr>
          <w:noProof/>
          <w:lang w:val="es-ES"/>
        </w:rPr>
        <w:t>Para comprobar que lo hemos hecho bien, volvemos a la consola y tecleamos</w:t>
      </w:r>
    </w:p>
    <w:p w:rsidR="00443D0D" w:rsidRDefault="00443D0D" w:rsidP="006D4E9B">
      <w:pPr>
        <w:rPr>
          <w:noProof/>
          <w:lang w:val="es-ES"/>
        </w:rPr>
      </w:pPr>
      <w:r>
        <w:rPr>
          <w:noProof/>
          <w:lang w:val="es-ES"/>
        </w:rPr>
        <w:t xml:space="preserve">ssh </w:t>
      </w:r>
      <w:hyperlink r:id="rId17" w:history="1">
        <w:r w:rsidRPr="00F5111D">
          <w:rPr>
            <w:rStyle w:val="Hipervnculo"/>
            <w:noProof/>
            <w:lang w:val="es-ES"/>
          </w:rPr>
          <w:t>git@github.com</w:t>
        </w:r>
      </w:hyperlink>
    </w:p>
    <w:p w:rsidR="00443D0D" w:rsidRDefault="00443D0D" w:rsidP="006D4E9B">
      <w:pPr>
        <w:rPr>
          <w:noProof/>
          <w:lang w:val="es-ES"/>
        </w:rPr>
      </w:pPr>
      <w:r>
        <w:rPr>
          <w:noProof/>
          <w:lang w:val="es-ES"/>
        </w:rPr>
        <w:t>Introducimos la contraseña que pusimos al inicio, y nos dirá que no tenemos acceso a github.com, sin embargo no hay problema, nos hemos autentificado, y vamos por el buen camino.</w:t>
      </w:r>
    </w:p>
    <w:p w:rsidR="00443D0D" w:rsidRDefault="00443D0D" w:rsidP="006D4E9B">
      <w:pPr>
        <w:rPr>
          <w:noProof/>
          <w:lang w:val="es-ES"/>
        </w:rPr>
      </w:pPr>
      <w:r>
        <w:rPr>
          <w:noProof/>
          <w:lang w:val="es-ES"/>
        </w:rPr>
        <w:t>Ahora hay que actualizar la información personal en Git, ya que necesita un nombre de usuario y un email del responsable, para ello escribiremos:</w:t>
      </w:r>
    </w:p>
    <w:p w:rsidR="00443D0D" w:rsidRDefault="00443D0D" w:rsidP="006D4E9B">
      <w:pPr>
        <w:rPr>
          <w:noProof/>
          <w:color w:val="808080" w:themeColor="background1" w:themeShade="80"/>
          <w:lang w:val="es-ES"/>
        </w:rPr>
      </w:pPr>
      <w:r>
        <w:rPr>
          <w:noProof/>
          <w:color w:val="808080" w:themeColor="background1" w:themeShade="80"/>
          <w:lang w:val="es-ES"/>
        </w:rPr>
        <w:t>g</w:t>
      </w:r>
      <w:r w:rsidRPr="00443D0D">
        <w:rPr>
          <w:noProof/>
          <w:color w:val="808080" w:themeColor="background1" w:themeShade="80"/>
          <w:lang w:val="es-ES"/>
        </w:rPr>
        <w:t>it config - -global user.name “Alberto Dominguez”</w:t>
      </w:r>
      <w:r w:rsidR="00050744">
        <w:rPr>
          <w:noProof/>
          <w:color w:val="808080" w:themeColor="background1" w:themeShade="80"/>
          <w:lang w:val="es-ES"/>
        </w:rPr>
        <w:br/>
      </w:r>
      <w:r w:rsidR="00050744">
        <w:rPr>
          <w:noProof/>
          <w:color w:val="808080" w:themeColor="background1" w:themeShade="80"/>
          <w:lang w:val="es-ES"/>
        </w:rPr>
        <w:t>g</w:t>
      </w:r>
      <w:r w:rsidR="00050744" w:rsidRPr="00443D0D">
        <w:rPr>
          <w:noProof/>
          <w:color w:val="808080" w:themeColor="background1" w:themeShade="80"/>
          <w:lang w:val="es-ES"/>
        </w:rPr>
        <w:t>it config - -global user.</w:t>
      </w:r>
      <w:r w:rsidR="00050744">
        <w:rPr>
          <w:noProof/>
          <w:color w:val="808080" w:themeColor="background1" w:themeShade="80"/>
          <w:lang w:val="es-ES"/>
        </w:rPr>
        <w:t>email</w:t>
      </w:r>
      <w:r w:rsidR="00050744" w:rsidRPr="00443D0D">
        <w:rPr>
          <w:noProof/>
          <w:color w:val="808080" w:themeColor="background1" w:themeShade="80"/>
          <w:lang w:val="es-ES"/>
        </w:rPr>
        <w:t xml:space="preserve"> “</w:t>
      </w:r>
      <w:r w:rsidR="00050744">
        <w:rPr>
          <w:noProof/>
          <w:color w:val="808080" w:themeColor="background1" w:themeShade="80"/>
          <w:lang w:val="es-ES"/>
        </w:rPr>
        <w:t>alberto@ad</w:t>
      </w:r>
      <w:r w:rsidR="00050744" w:rsidRPr="00443D0D">
        <w:rPr>
          <w:noProof/>
          <w:color w:val="808080" w:themeColor="background1" w:themeShade="80"/>
          <w:lang w:val="es-ES"/>
        </w:rPr>
        <w:t>ominguez”</w:t>
      </w:r>
    </w:p>
    <w:p w:rsidR="00050744" w:rsidRPr="00050744" w:rsidRDefault="00050744" w:rsidP="006D4E9B">
      <w:pPr>
        <w:rPr>
          <w:noProof/>
          <w:lang w:val="es-ES"/>
        </w:rPr>
      </w:pPr>
      <w:r w:rsidRPr="00050744">
        <w:rPr>
          <w:noProof/>
          <w:lang w:val="es-ES"/>
        </w:rPr>
        <w:t>Tenemos que configurar el Token de la API de Github, para ello iremos a la siguiente dirección:</w:t>
      </w:r>
    </w:p>
    <w:p w:rsidR="00050744" w:rsidRDefault="00050744" w:rsidP="006D4E9B">
      <w:pPr>
        <w:rPr>
          <w:noProof/>
          <w:lang w:val="es-ES"/>
        </w:rPr>
      </w:pPr>
      <w:hyperlink r:id="rId18" w:history="1">
        <w:r w:rsidRPr="00F5111D">
          <w:rPr>
            <w:rStyle w:val="Hipervnculo"/>
            <w:noProof/>
            <w:lang w:val="es-ES"/>
          </w:rPr>
          <w:t>https://github.com/settings/tokens</w:t>
        </w:r>
      </w:hyperlink>
    </w:p>
    <w:p w:rsidR="00050744" w:rsidRDefault="00050744" w:rsidP="006D4E9B">
      <w:pPr>
        <w:rPr>
          <w:noProof/>
          <w:lang w:val="es-ES"/>
        </w:rPr>
      </w:pPr>
      <w:r>
        <w:rPr>
          <w:noProof/>
          <w:lang w:val="es-ES"/>
        </w:rPr>
        <w:t>Y pulsamos sobre generate a personal access token, completamos los permisos que vamos a tener y ya tenemos nuestro Token creado.</w:t>
      </w:r>
    </w:p>
    <w:p w:rsidR="00050744" w:rsidRDefault="00050744" w:rsidP="006D4E9B">
      <w:pPr>
        <w:rPr>
          <w:noProof/>
          <w:lang w:val="es-ES"/>
        </w:rPr>
      </w:pPr>
      <w:r>
        <w:rPr>
          <w:noProof/>
          <w:lang w:val="es-ES"/>
        </w:rPr>
        <w:t>Volvemos de nuevo a la consola y ponemos:</w:t>
      </w:r>
    </w:p>
    <w:p w:rsidR="00050744" w:rsidRPr="00050744" w:rsidRDefault="00050744" w:rsidP="006D4E9B">
      <w:pPr>
        <w:rPr>
          <w:noProof/>
          <w:lang w:val="es-ES"/>
        </w:rPr>
      </w:pPr>
      <w:r>
        <w:rPr>
          <w:noProof/>
          <w:lang w:val="es-ES"/>
        </w:rPr>
        <w:t>Git config --global github.token Escribir los caracteres del Token</w:t>
      </w:r>
    </w:p>
    <w:p w:rsidR="00443D0D" w:rsidRDefault="00443D0D" w:rsidP="006D4E9B">
      <w:pPr>
        <w:rPr>
          <w:noProof/>
          <w:color w:val="FFFFFF" w:themeColor="background1"/>
          <w:lang w:val="es-ES"/>
        </w:rPr>
      </w:pPr>
      <w:r w:rsidRPr="00443D0D">
        <w:rPr>
          <w:noProof/>
          <w:color w:val="FFFFFF" w:themeColor="background1"/>
          <w:highlight w:val="red"/>
          <w:lang w:val="es-ES"/>
        </w:rPr>
        <w:t>IMPORTANTE: NO HAY ESPACIO ENTRE LAS BARRAS QUE HAY DELANTE DE GLOBAL</w:t>
      </w:r>
    </w:p>
    <w:p w:rsidR="00443D0D" w:rsidRDefault="00050744" w:rsidP="006D4E9B">
      <w:pPr>
        <w:rPr>
          <w:noProof/>
          <w:lang w:val="es-ES"/>
        </w:rPr>
      </w:pPr>
      <w:r w:rsidRPr="00050744">
        <w:rPr>
          <w:noProof/>
          <w:lang w:val="es-ES"/>
        </w:rPr>
        <w:t>Con es</w:t>
      </w:r>
      <w:r>
        <w:rPr>
          <w:noProof/>
          <w:lang w:val="es-ES"/>
        </w:rPr>
        <w:t>to ya tendríamos configurado tanto GIT como GITHUB.</w:t>
      </w:r>
    </w:p>
    <w:p w:rsidR="008B15E1" w:rsidRPr="008B15E1" w:rsidRDefault="008B15E1" w:rsidP="00050744">
      <w:pPr>
        <w:rPr>
          <w:b/>
          <w:noProof/>
          <w:lang w:val="es-ES"/>
        </w:rPr>
      </w:pPr>
      <w:r>
        <w:rPr>
          <w:b/>
          <w:noProof/>
          <w:lang w:val="es-ES"/>
        </w:rPr>
        <w:lastRenderedPageBreak/>
        <w:t xml:space="preserve">Crear un </w:t>
      </w:r>
      <w:r>
        <w:rPr>
          <w:b/>
          <w:noProof/>
          <w:lang w:val="es-ES"/>
        </w:rPr>
        <w:t>repositorio en Github</w:t>
      </w:r>
      <w:r w:rsidRPr="00B170A0">
        <w:rPr>
          <w:b/>
          <w:noProof/>
          <w:lang w:val="es-ES"/>
        </w:rPr>
        <w:t>:</w:t>
      </w:r>
    </w:p>
    <w:p w:rsidR="00050744" w:rsidRDefault="00897424" w:rsidP="00050744">
      <w:pPr>
        <w:rPr>
          <w:noProof/>
          <w:lang w:val="es-ES"/>
        </w:rPr>
      </w:pPr>
      <w:r>
        <w:rPr>
          <w:noProof/>
          <w:lang w:val="es-ES"/>
        </w:rPr>
        <w:t>Podemos crear un repositorio directamente desde GitHub</w:t>
      </w:r>
    </w:p>
    <w:p w:rsidR="00897424" w:rsidRDefault="00897424" w:rsidP="00050744">
      <w:pPr>
        <w:rPr>
          <w:noProof/>
          <w:lang w:val="es-ES"/>
        </w:rPr>
      </w:pPr>
      <w:r>
        <w:rPr>
          <w:noProof/>
          <w:lang w:val="es-ES" w:eastAsia="es-ES"/>
        </w:rPr>
        <w:drawing>
          <wp:inline distT="0" distB="0" distL="0" distR="0" wp14:anchorId="7CB5F2A4" wp14:editId="5872F00A">
            <wp:extent cx="2190750" cy="19812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0750" cy="1981200"/>
                    </a:xfrm>
                    <a:prstGeom prst="rect">
                      <a:avLst/>
                    </a:prstGeom>
                  </pic:spPr>
                </pic:pic>
              </a:graphicData>
            </a:graphic>
          </wp:inline>
        </w:drawing>
      </w:r>
    </w:p>
    <w:p w:rsidR="00897424" w:rsidRDefault="00897424" w:rsidP="00050744">
      <w:pPr>
        <w:rPr>
          <w:noProof/>
          <w:lang w:val="es-ES"/>
        </w:rPr>
      </w:pPr>
      <w:r>
        <w:rPr>
          <w:noProof/>
          <w:lang w:val="es-ES"/>
        </w:rPr>
        <w:t>Y podemos crear una nueva carpeta en nuestro repositorio desde consola, y crear un archivo nuevo en la carpeta:</w:t>
      </w:r>
    </w:p>
    <w:p w:rsidR="00503138" w:rsidRPr="00150C49" w:rsidRDefault="00897424" w:rsidP="00150C49">
      <w:pPr>
        <w:pStyle w:val="HTMLconformatoprevio"/>
        <w:rPr>
          <w:rFonts w:asciiTheme="minorHAnsi" w:hAnsiTheme="minorHAnsi" w:cstheme="minorBidi"/>
          <w:noProof/>
          <w:color w:val="808080" w:themeColor="background1" w:themeShade="80"/>
          <w:sz w:val="22"/>
          <w:szCs w:val="22"/>
        </w:rPr>
      </w:pPr>
      <w:r w:rsidRPr="00503138">
        <w:rPr>
          <w:rFonts w:asciiTheme="minorHAnsi" w:hAnsiTheme="minorHAnsi" w:cstheme="minorBidi"/>
          <w:noProof/>
          <w:color w:val="808080" w:themeColor="background1" w:themeShade="80"/>
          <w:sz w:val="22"/>
          <w:szCs w:val="22"/>
        </w:rPr>
        <w:t>mkdir tutorial-git</w:t>
      </w:r>
      <w:r w:rsidR="00503138">
        <w:rPr>
          <w:noProof/>
          <w:color w:val="808080" w:themeColor="background1" w:themeShade="80"/>
        </w:rPr>
        <w:t xml:space="preserve"> </w:t>
      </w:r>
      <w:r w:rsidR="00503138" w:rsidRPr="00150C49">
        <w:rPr>
          <w:rFonts w:asciiTheme="minorHAnsi" w:hAnsiTheme="minorHAnsi" w:cstheme="minorBidi"/>
          <w:noProof/>
          <w:color w:val="808080" w:themeColor="background1" w:themeShade="80"/>
          <w:sz w:val="22"/>
          <w:szCs w:val="22"/>
        </w:rPr>
        <w:sym w:font="Wingdings" w:char="F0E0"/>
      </w:r>
      <w:r w:rsidR="00503138" w:rsidRPr="00150C49">
        <w:rPr>
          <w:rFonts w:asciiTheme="minorHAnsi" w:hAnsiTheme="minorHAnsi" w:cstheme="minorBidi"/>
          <w:noProof/>
          <w:color w:val="808080" w:themeColor="background1" w:themeShade="80"/>
          <w:sz w:val="22"/>
          <w:szCs w:val="22"/>
        </w:rPr>
        <w:t xml:space="preserve"> Creamos la carpeta</w:t>
      </w:r>
      <w:r w:rsidR="00503138" w:rsidRPr="00150C49">
        <w:rPr>
          <w:rFonts w:asciiTheme="minorHAnsi" w:hAnsiTheme="minorHAnsi" w:cstheme="minorBidi"/>
          <w:noProof/>
          <w:color w:val="808080" w:themeColor="background1" w:themeShade="80"/>
          <w:sz w:val="22"/>
          <w:szCs w:val="22"/>
        </w:rPr>
        <w:br/>
        <w:t xml:space="preserve">cd tutorial-git </w:t>
      </w:r>
      <w:r w:rsidR="00503138" w:rsidRPr="00150C49">
        <w:rPr>
          <w:rFonts w:asciiTheme="minorHAnsi" w:hAnsiTheme="minorHAnsi" w:cstheme="minorBidi"/>
          <w:noProof/>
          <w:color w:val="808080" w:themeColor="background1" w:themeShade="80"/>
          <w:sz w:val="22"/>
          <w:szCs w:val="22"/>
        </w:rPr>
        <w:sym w:font="Wingdings" w:char="F0E0"/>
      </w:r>
      <w:r w:rsidR="00503138" w:rsidRPr="00150C49">
        <w:rPr>
          <w:rFonts w:asciiTheme="minorHAnsi" w:hAnsiTheme="minorHAnsi" w:cstheme="minorBidi"/>
          <w:noProof/>
          <w:color w:val="808080" w:themeColor="background1" w:themeShade="80"/>
          <w:sz w:val="22"/>
          <w:szCs w:val="22"/>
        </w:rPr>
        <w:t xml:space="preserve"> Accedemos a la carpeta</w:t>
      </w:r>
    </w:p>
    <w:p w:rsidR="00150C49" w:rsidRPr="00150C49" w:rsidRDefault="00150C49" w:rsidP="00150C49">
      <w:pPr>
        <w:pStyle w:val="HTMLconformatoprevio"/>
        <w:rPr>
          <w:rFonts w:asciiTheme="minorHAnsi" w:hAnsiTheme="minorHAnsi" w:cstheme="minorBidi"/>
          <w:noProof/>
          <w:color w:val="808080" w:themeColor="background1" w:themeShade="80"/>
          <w:sz w:val="22"/>
          <w:szCs w:val="22"/>
        </w:rPr>
      </w:pPr>
      <w:r w:rsidRPr="00150C49">
        <w:rPr>
          <w:rFonts w:asciiTheme="minorHAnsi" w:hAnsiTheme="minorHAnsi" w:cstheme="minorBidi"/>
          <w:noProof/>
          <w:color w:val="808080" w:themeColor="background1" w:themeShade="80"/>
          <w:sz w:val="22"/>
          <w:szCs w:val="22"/>
        </w:rPr>
        <w:t>echo "# tutorial-git" &gt;&gt; README.md</w:t>
      </w:r>
    </w:p>
    <w:p w:rsidR="00150C49" w:rsidRPr="00150C49" w:rsidRDefault="00150C49" w:rsidP="00150C49">
      <w:pPr>
        <w:pStyle w:val="HTMLconformatoprevio"/>
        <w:rPr>
          <w:rFonts w:asciiTheme="minorHAnsi" w:hAnsiTheme="minorHAnsi" w:cstheme="minorBidi"/>
          <w:noProof/>
          <w:color w:val="808080" w:themeColor="background1" w:themeShade="80"/>
          <w:sz w:val="22"/>
          <w:szCs w:val="22"/>
        </w:rPr>
      </w:pPr>
      <w:r w:rsidRPr="00150C49">
        <w:rPr>
          <w:rFonts w:asciiTheme="minorHAnsi" w:hAnsiTheme="minorHAnsi" w:cstheme="minorBidi"/>
          <w:noProof/>
          <w:color w:val="808080" w:themeColor="background1" w:themeShade="80"/>
          <w:sz w:val="22"/>
          <w:szCs w:val="22"/>
        </w:rPr>
        <w:t xml:space="preserve">git init </w:t>
      </w:r>
      <w:r w:rsidRPr="00150C49">
        <w:rPr>
          <w:rFonts w:asciiTheme="minorHAnsi" w:hAnsiTheme="minorHAnsi" w:cstheme="minorBidi"/>
          <w:noProof/>
          <w:color w:val="808080" w:themeColor="background1" w:themeShade="80"/>
          <w:sz w:val="22"/>
          <w:szCs w:val="22"/>
        </w:rPr>
        <w:sym w:font="Wingdings" w:char="F0E0"/>
      </w:r>
      <w:r w:rsidRPr="00150C49">
        <w:rPr>
          <w:rFonts w:asciiTheme="minorHAnsi" w:hAnsiTheme="minorHAnsi" w:cstheme="minorBidi"/>
          <w:noProof/>
          <w:color w:val="808080" w:themeColor="background1" w:themeShade="80"/>
          <w:sz w:val="22"/>
          <w:szCs w:val="22"/>
        </w:rPr>
        <w:t xml:space="preserve"> Iniciamos Git</w:t>
      </w:r>
    </w:p>
    <w:p w:rsidR="00150C49" w:rsidRPr="00150C49" w:rsidRDefault="00150C49" w:rsidP="00150C49">
      <w:pPr>
        <w:pStyle w:val="HTMLconformatoprevio"/>
        <w:rPr>
          <w:rFonts w:asciiTheme="minorHAnsi" w:hAnsiTheme="minorHAnsi" w:cstheme="minorBidi"/>
          <w:noProof/>
          <w:color w:val="808080" w:themeColor="background1" w:themeShade="80"/>
          <w:sz w:val="22"/>
          <w:szCs w:val="22"/>
        </w:rPr>
      </w:pPr>
      <w:r w:rsidRPr="00150C49">
        <w:rPr>
          <w:rFonts w:asciiTheme="minorHAnsi" w:hAnsiTheme="minorHAnsi" w:cstheme="minorBidi"/>
          <w:noProof/>
          <w:color w:val="808080" w:themeColor="background1" w:themeShade="80"/>
          <w:sz w:val="22"/>
          <w:szCs w:val="22"/>
        </w:rPr>
        <w:t xml:space="preserve">git add README.md </w:t>
      </w:r>
      <w:r w:rsidRPr="00150C49">
        <w:rPr>
          <w:rFonts w:asciiTheme="minorHAnsi" w:hAnsiTheme="minorHAnsi" w:cstheme="minorBidi"/>
          <w:noProof/>
          <w:color w:val="808080" w:themeColor="background1" w:themeShade="80"/>
          <w:sz w:val="22"/>
          <w:szCs w:val="22"/>
        </w:rPr>
        <w:sym w:font="Wingdings" w:char="F0E0"/>
      </w:r>
      <w:r w:rsidRPr="00150C49">
        <w:rPr>
          <w:rFonts w:asciiTheme="minorHAnsi" w:hAnsiTheme="minorHAnsi" w:cstheme="minorBidi"/>
          <w:noProof/>
          <w:color w:val="808080" w:themeColor="background1" w:themeShade="80"/>
          <w:sz w:val="22"/>
          <w:szCs w:val="22"/>
        </w:rPr>
        <w:t xml:space="preserve"> Añadimos el archivo README.md</w:t>
      </w:r>
    </w:p>
    <w:p w:rsidR="00150C49" w:rsidRPr="00150C49" w:rsidRDefault="00150C49" w:rsidP="00150C49">
      <w:pPr>
        <w:pStyle w:val="HTMLconformatoprevio"/>
        <w:rPr>
          <w:rFonts w:asciiTheme="minorHAnsi" w:hAnsiTheme="minorHAnsi" w:cstheme="minorBidi"/>
          <w:noProof/>
          <w:color w:val="808080" w:themeColor="background1" w:themeShade="80"/>
          <w:sz w:val="22"/>
          <w:szCs w:val="22"/>
        </w:rPr>
      </w:pPr>
      <w:r w:rsidRPr="00150C49">
        <w:rPr>
          <w:rFonts w:asciiTheme="minorHAnsi" w:hAnsiTheme="minorHAnsi" w:cstheme="minorBidi"/>
          <w:noProof/>
          <w:color w:val="808080" w:themeColor="background1" w:themeShade="80"/>
          <w:sz w:val="22"/>
          <w:szCs w:val="22"/>
        </w:rPr>
        <w:t xml:space="preserve">git commit -m "first commit" </w:t>
      </w:r>
      <w:r w:rsidRPr="00150C49">
        <w:rPr>
          <w:rFonts w:asciiTheme="minorHAnsi" w:hAnsiTheme="minorHAnsi" w:cstheme="minorBidi"/>
          <w:noProof/>
          <w:color w:val="808080" w:themeColor="background1" w:themeShade="80"/>
          <w:sz w:val="22"/>
          <w:szCs w:val="22"/>
        </w:rPr>
        <w:sym w:font="Wingdings" w:char="F0E0"/>
      </w:r>
      <w:r w:rsidRPr="00150C49">
        <w:rPr>
          <w:rFonts w:asciiTheme="minorHAnsi" w:hAnsiTheme="minorHAnsi" w:cstheme="minorBidi"/>
          <w:noProof/>
          <w:color w:val="808080" w:themeColor="background1" w:themeShade="80"/>
          <w:sz w:val="22"/>
          <w:szCs w:val="22"/>
        </w:rPr>
        <w:t xml:space="preserve"> Realizamos el primer commit</w:t>
      </w:r>
    </w:p>
    <w:p w:rsidR="00150C49" w:rsidRPr="00150C49" w:rsidRDefault="00150C49" w:rsidP="00150C49">
      <w:pPr>
        <w:pStyle w:val="HTMLconformatoprevio"/>
        <w:rPr>
          <w:rFonts w:asciiTheme="minorHAnsi" w:hAnsiTheme="minorHAnsi" w:cstheme="minorBidi"/>
          <w:noProof/>
          <w:color w:val="808080" w:themeColor="background1" w:themeShade="80"/>
          <w:sz w:val="22"/>
          <w:szCs w:val="22"/>
        </w:rPr>
      </w:pPr>
      <w:r w:rsidRPr="00150C49">
        <w:rPr>
          <w:rFonts w:asciiTheme="minorHAnsi" w:hAnsiTheme="minorHAnsi" w:cstheme="minorBidi"/>
          <w:noProof/>
          <w:color w:val="808080" w:themeColor="background1" w:themeShade="80"/>
          <w:sz w:val="22"/>
          <w:szCs w:val="22"/>
        </w:rPr>
        <w:t>git remote add origin git@github.com:ADominguezes/tutorial-git.git</w:t>
      </w:r>
    </w:p>
    <w:p w:rsidR="00150C49" w:rsidRPr="00150C49" w:rsidRDefault="00150C49" w:rsidP="00150C49">
      <w:pPr>
        <w:pStyle w:val="HTMLconformatoprevio"/>
        <w:rPr>
          <w:rFonts w:asciiTheme="minorHAnsi" w:hAnsiTheme="minorHAnsi" w:cstheme="minorBidi"/>
          <w:noProof/>
          <w:color w:val="808080" w:themeColor="background1" w:themeShade="80"/>
          <w:sz w:val="22"/>
          <w:szCs w:val="22"/>
        </w:rPr>
      </w:pPr>
      <w:r w:rsidRPr="00150C49">
        <w:rPr>
          <w:rFonts w:asciiTheme="minorHAnsi" w:hAnsiTheme="minorHAnsi" w:cstheme="minorBidi"/>
          <w:noProof/>
          <w:color w:val="808080" w:themeColor="background1" w:themeShade="80"/>
          <w:sz w:val="22"/>
          <w:szCs w:val="22"/>
        </w:rPr>
        <w:t xml:space="preserve">git push -u origin master </w:t>
      </w:r>
      <w:r w:rsidRPr="00150C49">
        <w:rPr>
          <w:rFonts w:asciiTheme="minorHAnsi" w:hAnsiTheme="minorHAnsi" w:cstheme="minorBidi"/>
          <w:noProof/>
          <w:color w:val="808080" w:themeColor="background1" w:themeShade="80"/>
          <w:sz w:val="22"/>
          <w:szCs w:val="22"/>
        </w:rPr>
        <w:sym w:font="Wingdings" w:char="F0E0"/>
      </w:r>
      <w:r w:rsidRPr="00150C49">
        <w:rPr>
          <w:rFonts w:asciiTheme="minorHAnsi" w:hAnsiTheme="minorHAnsi" w:cstheme="minorBidi"/>
          <w:noProof/>
          <w:color w:val="808080" w:themeColor="background1" w:themeShade="80"/>
          <w:sz w:val="22"/>
          <w:szCs w:val="22"/>
        </w:rPr>
        <w:t xml:space="preserve"> Hacemos el Push</w:t>
      </w:r>
    </w:p>
    <w:p w:rsidR="00150C49" w:rsidRDefault="00150C49" w:rsidP="00503138">
      <w:pPr>
        <w:pStyle w:val="HTMLconformatoprevio"/>
        <w:rPr>
          <w:rFonts w:ascii="Consolas" w:hAnsi="Consolas"/>
          <w:color w:val="333333"/>
          <w:sz w:val="21"/>
          <w:szCs w:val="21"/>
        </w:rPr>
      </w:pPr>
    </w:p>
    <w:p w:rsidR="008B15E1" w:rsidRDefault="008B15E1" w:rsidP="008B15E1">
      <w:pPr>
        <w:rPr>
          <w:b/>
          <w:noProof/>
          <w:lang w:val="es-ES"/>
        </w:rPr>
      </w:pPr>
      <w:r>
        <w:rPr>
          <w:b/>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29260</wp:posOffset>
                </wp:positionH>
                <wp:positionV relativeFrom="paragraph">
                  <wp:posOffset>182601</wp:posOffset>
                </wp:positionV>
                <wp:extent cx="6320333" cy="0"/>
                <wp:effectExtent l="57150" t="38100" r="61595" b="95250"/>
                <wp:wrapNone/>
                <wp:docPr id="22" name="Conector recto 22"/>
                <wp:cNvGraphicFramePr/>
                <a:graphic xmlns:a="http://schemas.openxmlformats.org/drawingml/2006/main">
                  <a:graphicData uri="http://schemas.microsoft.com/office/word/2010/wordprocessingShape">
                    <wps:wsp>
                      <wps:cNvCnPr/>
                      <wps:spPr>
                        <a:xfrm>
                          <a:off x="0" y="0"/>
                          <a:ext cx="6320333"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F7EB3B2" id="Conector recto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14.4pt" to="499.9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" strokecolor="#f56617 [3209]" strokeweight="2pt">
                <v:shadow on="t" color="black" opacity="44564f" offset="0,1.25pt"/>
              </v:line>
            </w:pict>
          </mc:Fallback>
        </mc:AlternateContent>
      </w:r>
    </w:p>
    <w:p w:rsidR="008B15E1" w:rsidRPr="008B15E1" w:rsidRDefault="008B15E1" w:rsidP="008B15E1">
      <w:pPr>
        <w:rPr>
          <w:b/>
          <w:noProof/>
          <w:lang w:val="es-ES"/>
        </w:rPr>
      </w:pPr>
      <w:r>
        <w:rPr>
          <w:b/>
          <w:noProof/>
          <w:lang w:val="es-ES"/>
        </w:rPr>
        <w:t>Repositorios en GIT</w:t>
      </w:r>
      <w:r w:rsidRPr="00B170A0">
        <w:rPr>
          <w:b/>
          <w:noProof/>
          <w:lang w:val="es-ES"/>
        </w:rPr>
        <w:t>:</w:t>
      </w:r>
    </w:p>
    <w:p w:rsidR="008B15E1" w:rsidRDefault="008B15E1" w:rsidP="008B15E1">
      <w:pPr>
        <w:rPr>
          <w:noProof/>
          <w:lang w:val="es-ES"/>
        </w:rPr>
      </w:pPr>
      <w:r>
        <w:rPr>
          <w:noProof/>
          <w:lang w:val="es-ES"/>
        </w:rPr>
        <w:t>Para crear un repositorio en nuestro ordenador, hay dos formas de poder hacerlo, desde la consola, o directamente desde el explorador de carpetas.</w:t>
      </w:r>
    </w:p>
    <w:p w:rsidR="008B15E1" w:rsidRDefault="008B15E1" w:rsidP="008B15E1">
      <w:pPr>
        <w:rPr>
          <w:noProof/>
          <w:lang w:val="es-ES"/>
        </w:rPr>
      </w:pPr>
      <w:r>
        <w:rPr>
          <w:noProof/>
          <w:lang w:val="es-ES"/>
        </w:rPr>
        <w:t>Para hacerlo desde la consola, abriremos git bash, y escribiremos</w:t>
      </w:r>
    </w:p>
    <w:p w:rsidR="008B15E1" w:rsidRDefault="008B15E1" w:rsidP="008B15E1">
      <w:pPr>
        <w:rPr>
          <w:rFonts w:eastAsia="Times New Roman"/>
          <w:noProof/>
          <w:color w:val="808080" w:themeColor="background1" w:themeShade="80"/>
          <w:lang w:val="es-ES" w:eastAsia="es-ES"/>
        </w:rPr>
      </w:pPr>
      <w:r w:rsidRPr="008B15E1">
        <w:rPr>
          <w:rFonts w:eastAsia="Times New Roman"/>
          <w:noProof/>
          <w:color w:val="808080" w:themeColor="background1" w:themeShade="80"/>
          <w:lang w:val="es-ES" w:eastAsia="es-ES"/>
        </w:rPr>
        <w:t xml:space="preserve">mkdir nombreCarpeta </w:t>
      </w:r>
      <w:r w:rsidRPr="008B15E1">
        <w:rPr>
          <w:rFonts w:eastAsia="Times New Roman"/>
          <w:noProof/>
          <w:color w:val="808080" w:themeColor="background1" w:themeShade="80"/>
          <w:lang w:val="es-ES" w:eastAsia="es-ES"/>
        </w:rPr>
        <w:sym w:font="Wingdings" w:char="F0E0"/>
      </w:r>
      <w:r w:rsidRPr="008B15E1">
        <w:rPr>
          <w:rFonts w:eastAsia="Times New Roman"/>
          <w:noProof/>
          <w:color w:val="808080" w:themeColor="background1" w:themeShade="80"/>
          <w:lang w:val="es-ES" w:eastAsia="es-ES"/>
        </w:rPr>
        <w:t xml:space="preserve"> Creamos la carpeta</w:t>
      </w:r>
      <w:r w:rsidRPr="008B15E1">
        <w:rPr>
          <w:rFonts w:eastAsia="Times New Roman"/>
          <w:noProof/>
          <w:color w:val="808080" w:themeColor="background1" w:themeShade="80"/>
          <w:lang w:val="es-ES" w:eastAsia="es-ES"/>
        </w:rPr>
        <w:br/>
        <w:t xml:space="preserve">cd nombreCarpeta </w:t>
      </w:r>
      <w:r w:rsidRPr="008B15E1">
        <w:rPr>
          <w:rFonts w:eastAsia="Times New Roman"/>
          <w:noProof/>
          <w:color w:val="808080" w:themeColor="background1" w:themeShade="80"/>
          <w:lang w:val="es-ES" w:eastAsia="es-ES"/>
        </w:rPr>
        <w:sym w:font="Wingdings" w:char="F0E0"/>
      </w:r>
      <w:r w:rsidRPr="008B15E1">
        <w:rPr>
          <w:rFonts w:eastAsia="Times New Roman"/>
          <w:noProof/>
          <w:color w:val="808080" w:themeColor="background1" w:themeShade="80"/>
          <w:lang w:val="es-ES" w:eastAsia="es-ES"/>
        </w:rPr>
        <w:t xml:space="preserve"> Accedemos a la carpeta</w:t>
      </w:r>
      <w:r w:rsidRPr="008B15E1">
        <w:rPr>
          <w:rFonts w:eastAsia="Times New Roman"/>
          <w:noProof/>
          <w:color w:val="808080" w:themeColor="background1" w:themeShade="80"/>
          <w:lang w:val="es-ES" w:eastAsia="es-ES"/>
        </w:rPr>
        <w:br/>
        <w:t xml:space="preserve">git init </w:t>
      </w:r>
      <w:r w:rsidRPr="008B15E1">
        <w:rPr>
          <w:rFonts w:eastAsia="Times New Roman"/>
          <w:noProof/>
          <w:color w:val="808080" w:themeColor="background1" w:themeShade="80"/>
          <w:lang w:val="es-ES" w:eastAsia="es-ES"/>
        </w:rPr>
        <w:sym w:font="Wingdings" w:char="F0E0"/>
      </w:r>
      <w:r w:rsidRPr="008B15E1">
        <w:rPr>
          <w:rFonts w:eastAsia="Times New Roman"/>
          <w:noProof/>
          <w:color w:val="808080" w:themeColor="background1" w:themeShade="80"/>
          <w:lang w:val="es-ES" w:eastAsia="es-ES"/>
        </w:rPr>
        <w:t xml:space="preserve"> Inicializamos el repositorio</w:t>
      </w:r>
    </w:p>
    <w:p w:rsidR="008B15E1" w:rsidRDefault="00F43E6B" w:rsidP="008B15E1">
      <w:pPr>
        <w:rPr>
          <w:rFonts w:eastAsia="Times New Roman"/>
          <w:noProof/>
          <w:lang w:val="es-ES" w:eastAsia="es-ES"/>
        </w:rPr>
      </w:pPr>
      <w:r>
        <w:rPr>
          <w:rFonts w:eastAsia="Times New Roman"/>
          <w:noProof/>
          <w:lang w:val="es-ES" w:eastAsia="es-ES"/>
        </w:rPr>
        <w:t>Esto nos creará una carpeta oculta llamada .init que contiene información.</w:t>
      </w:r>
    </w:p>
    <w:p w:rsidR="00F43E6B" w:rsidRDefault="00F43E6B" w:rsidP="008B15E1">
      <w:pPr>
        <w:rPr>
          <w:rFonts w:eastAsia="Times New Roman"/>
          <w:noProof/>
          <w:lang w:val="es-ES" w:eastAsia="es-ES"/>
        </w:rPr>
      </w:pPr>
      <w:r>
        <w:rPr>
          <w:rFonts w:eastAsia="Times New Roman"/>
          <w:noProof/>
          <w:lang w:val="es-ES" w:eastAsia="es-ES"/>
        </w:rPr>
        <w:t>Para añadir todos los archivos utilizaremos el comando add</w:t>
      </w:r>
      <w:r w:rsidR="0024688D">
        <w:rPr>
          <w:rFonts w:eastAsia="Times New Roman"/>
          <w:noProof/>
          <w:lang w:val="es-ES" w:eastAsia="es-ES"/>
        </w:rPr>
        <w:t xml:space="preserve"> de esta forma:</w:t>
      </w:r>
    </w:p>
    <w:p w:rsidR="0024688D" w:rsidRDefault="0024688D" w:rsidP="008B15E1">
      <w:pPr>
        <w:rPr>
          <w:rFonts w:eastAsia="Times New Roman"/>
          <w:noProof/>
          <w:color w:val="808080" w:themeColor="background1" w:themeShade="80"/>
          <w:lang w:val="es-ES" w:eastAsia="es-ES"/>
        </w:rPr>
      </w:pPr>
      <w:r w:rsidRPr="00A31028">
        <w:rPr>
          <w:rFonts w:eastAsia="Times New Roman"/>
          <w:noProof/>
          <w:color w:val="808080" w:themeColor="background1" w:themeShade="80"/>
          <w:lang w:val="es-ES" w:eastAsia="es-ES"/>
        </w:rPr>
        <w:t>git add .</w:t>
      </w:r>
      <w:r w:rsidR="00A31028">
        <w:rPr>
          <w:rFonts w:eastAsia="Times New Roman"/>
          <w:noProof/>
          <w:color w:val="808080" w:themeColor="background1" w:themeShade="80"/>
          <w:lang w:val="es-ES" w:eastAsia="es-ES"/>
        </w:rPr>
        <w:t xml:space="preserve"> </w:t>
      </w:r>
      <w:r w:rsidR="00A31028" w:rsidRPr="00A31028">
        <w:rPr>
          <w:rFonts w:eastAsia="Times New Roman"/>
          <w:noProof/>
          <w:color w:val="808080" w:themeColor="background1" w:themeShade="80"/>
          <w:lang w:val="es-ES" w:eastAsia="es-ES"/>
        </w:rPr>
        <w:sym w:font="Wingdings" w:char="F0E0"/>
      </w:r>
      <w:r w:rsidR="00A31028">
        <w:rPr>
          <w:rFonts w:eastAsia="Times New Roman"/>
          <w:noProof/>
          <w:color w:val="808080" w:themeColor="background1" w:themeShade="80"/>
          <w:lang w:val="es-ES" w:eastAsia="es-ES"/>
        </w:rPr>
        <w:t xml:space="preserve"> Añadimos todos los archivos para ser commiteados</w:t>
      </w:r>
      <w:r w:rsidR="00A31028">
        <w:rPr>
          <w:rFonts w:eastAsia="Times New Roman"/>
          <w:noProof/>
          <w:color w:val="808080" w:themeColor="background1" w:themeShade="80"/>
          <w:lang w:val="es-ES" w:eastAsia="es-ES"/>
        </w:rPr>
        <w:br/>
        <w:t xml:space="preserve">git add *.html </w:t>
      </w:r>
      <w:r w:rsidR="00A31028" w:rsidRPr="00A31028">
        <w:rPr>
          <w:rFonts w:eastAsia="Times New Roman"/>
          <w:noProof/>
          <w:color w:val="808080" w:themeColor="background1" w:themeShade="80"/>
          <w:lang w:val="es-ES" w:eastAsia="es-ES"/>
        </w:rPr>
        <w:sym w:font="Wingdings" w:char="F0E0"/>
      </w:r>
      <w:r w:rsidR="00A31028">
        <w:rPr>
          <w:rFonts w:eastAsia="Times New Roman"/>
          <w:noProof/>
          <w:color w:val="808080" w:themeColor="background1" w:themeShade="80"/>
          <w:lang w:val="es-ES" w:eastAsia="es-ES"/>
        </w:rPr>
        <w:t xml:space="preserve"> Añadiremos todos los archivos con extensión html</w:t>
      </w:r>
      <w:r w:rsidR="00A31028">
        <w:rPr>
          <w:rFonts w:eastAsia="Times New Roman"/>
          <w:noProof/>
          <w:color w:val="808080" w:themeColor="background1" w:themeShade="80"/>
          <w:lang w:val="es-ES" w:eastAsia="es-ES"/>
        </w:rPr>
        <w:br/>
      </w:r>
      <w:r w:rsidR="00A31028" w:rsidRPr="00A31028">
        <w:rPr>
          <w:rFonts w:eastAsia="Times New Roman"/>
          <w:noProof/>
          <w:color w:val="808080" w:themeColor="background1" w:themeShade="80"/>
          <w:lang w:val="es-ES" w:eastAsia="es-ES"/>
        </w:rPr>
        <w:t>$ git commit -m "primera versión del proyecto"</w:t>
      </w:r>
      <w:r w:rsidR="00A31028" w:rsidRPr="00A31028">
        <w:rPr>
          <w:rFonts w:eastAsia="Times New Roman"/>
          <w:noProof/>
          <w:color w:val="808080" w:themeColor="background1" w:themeShade="80"/>
          <w:lang w:val="es-ES" w:eastAsia="es-ES"/>
        </w:rPr>
        <w:t xml:space="preserve"> </w:t>
      </w:r>
      <w:r w:rsidR="00A31028" w:rsidRPr="00A31028">
        <w:rPr>
          <w:rFonts w:eastAsia="Times New Roman"/>
          <w:noProof/>
          <w:color w:val="808080" w:themeColor="background1" w:themeShade="80"/>
          <w:lang w:val="es-ES" w:eastAsia="es-ES"/>
        </w:rPr>
        <w:sym w:font="Wingdings" w:char="F0E0"/>
      </w:r>
      <w:r w:rsidR="00A31028" w:rsidRPr="00A31028">
        <w:rPr>
          <w:rFonts w:eastAsia="Times New Roman"/>
          <w:noProof/>
          <w:color w:val="808080" w:themeColor="background1" w:themeShade="80"/>
          <w:lang w:val="es-ES" w:eastAsia="es-ES"/>
        </w:rPr>
        <w:t xml:space="preserve"> Realizamos un commit del proyecto</w:t>
      </w:r>
    </w:p>
    <w:p w:rsidR="003752DF" w:rsidRDefault="003752DF" w:rsidP="008B15E1">
      <w:pPr>
        <w:rPr>
          <w:rFonts w:eastAsia="Times New Roman"/>
          <w:noProof/>
          <w:lang w:val="es-ES" w:eastAsia="es-ES"/>
        </w:rPr>
      </w:pPr>
      <w:r w:rsidRPr="003752DF">
        <w:rPr>
          <w:rFonts w:eastAsia="Times New Roman"/>
          <w:noProof/>
          <w:lang w:val="es-ES" w:eastAsia="es-ES"/>
        </w:rPr>
        <w:lastRenderedPageBreak/>
        <w:t>También podemos utilizar un repositorio ya existente y clonarlo</w:t>
      </w:r>
      <w:r>
        <w:rPr>
          <w:rFonts w:eastAsia="Times New Roman"/>
          <w:noProof/>
          <w:lang w:val="es-ES" w:eastAsia="es-ES"/>
        </w:rPr>
        <w:t>, por ejemplo si vamos a empezar un proyecto ya existente y necesitamos tener todos los archivos del proyecto. Para esto utilizaremos el comando $git clone y utilizando una dirección o url donde poder buscarlo.</w:t>
      </w:r>
    </w:p>
    <w:p w:rsidR="003752DF" w:rsidRDefault="00CC5FC1" w:rsidP="008B15E1">
      <w:pPr>
        <w:rPr>
          <w:rFonts w:eastAsia="Times New Roman"/>
          <w:noProof/>
          <w:color w:val="808080" w:themeColor="background1" w:themeShade="80"/>
          <w:lang w:val="es-ES" w:eastAsia="es-ES"/>
        </w:rPr>
      </w:pPr>
      <w:r>
        <w:rPr>
          <w:rFonts w:eastAsia="Times New Roman"/>
          <w:noProof/>
          <w:color w:val="808080" w:themeColor="background1" w:themeShade="80"/>
          <w:lang w:val="es-ES" w:eastAsia="es-ES"/>
        </w:rPr>
        <w:t>g</w:t>
      </w:r>
      <w:r w:rsidRPr="00CC5FC1">
        <w:rPr>
          <w:rFonts w:eastAsia="Times New Roman"/>
          <w:noProof/>
          <w:color w:val="808080" w:themeColor="background1" w:themeShade="80"/>
          <w:lang w:val="es-ES" w:eastAsia="es-ES"/>
        </w:rPr>
        <w:t xml:space="preserve">it clone </w:t>
      </w:r>
      <w:r w:rsidR="003752DF" w:rsidRPr="00CC5FC1">
        <w:rPr>
          <w:rFonts w:eastAsia="Times New Roman"/>
          <w:noProof/>
          <w:color w:val="808080" w:themeColor="background1" w:themeShade="80"/>
          <w:lang w:val="es-ES" w:eastAsia="es-ES"/>
        </w:rPr>
        <w:t>git://github.com/schacon/grit.git</w:t>
      </w:r>
    </w:p>
    <w:p w:rsidR="004265C4" w:rsidRDefault="004265C4" w:rsidP="008B15E1">
      <w:pPr>
        <w:rPr>
          <w:rFonts w:eastAsia="Times New Roman"/>
          <w:noProof/>
          <w:lang w:val="es-ES" w:eastAsia="es-ES"/>
        </w:rPr>
      </w:pPr>
      <w:r w:rsidRPr="004265C4">
        <w:rPr>
          <w:rFonts w:eastAsia="Times New Roman"/>
          <w:noProof/>
          <w:lang w:val="es-ES" w:eastAsia="es-ES"/>
        </w:rPr>
        <w:t>Podemos utilizar el comando git status para conocer el estado de cada uno de los archivos</w:t>
      </w:r>
    </w:p>
    <w:p w:rsidR="004265C4" w:rsidRPr="004265C4" w:rsidRDefault="004265C4" w:rsidP="008B15E1">
      <w:pPr>
        <w:rPr>
          <w:rFonts w:eastAsia="Times New Roman"/>
          <w:noProof/>
          <w:lang w:val="es-ES" w:eastAsia="es-ES"/>
        </w:rPr>
      </w:pPr>
      <w:r>
        <w:rPr>
          <w:rFonts w:eastAsia="Times New Roman"/>
          <w:noProof/>
          <w:lang w:val="es-ES" w:eastAsia="es-ES"/>
        </w:rPr>
        <w:t>git status</w:t>
      </w:r>
    </w:p>
    <w:p w:rsidR="00EB0841" w:rsidRPr="009C1E37" w:rsidRDefault="00EB0841" w:rsidP="00EB0841">
      <w:pPr>
        <w:pStyle w:val="Ttulo2"/>
        <w:rPr>
          <w:noProof/>
          <w:sz w:val="32"/>
          <w:szCs w:val="32"/>
          <w:lang w:val="es-ES"/>
        </w:rPr>
      </w:pPr>
      <w:r w:rsidRPr="009C1E37">
        <w:rPr>
          <w:noProof/>
          <w:sz w:val="32"/>
          <w:szCs w:val="32"/>
          <w:lang w:val="es-ES"/>
        </w:rPr>
        <w:t>DICCIONARIO GIT</w:t>
      </w:r>
    </w:p>
    <w:p w:rsidR="00EB0841" w:rsidRDefault="00EB0841" w:rsidP="006D4E9B">
      <w:pPr>
        <w:rPr>
          <w:noProof/>
          <w:lang w:val="es-ES"/>
        </w:rPr>
      </w:pPr>
      <w:r w:rsidRPr="00EB0841">
        <w:rPr>
          <w:b/>
          <w:noProof/>
          <w:lang w:val="es-ES"/>
        </w:rPr>
        <w:t>Commit:</w:t>
      </w:r>
      <w:r>
        <w:rPr>
          <w:noProof/>
          <w:lang w:val="es-ES"/>
        </w:rPr>
        <w:t xml:space="preserve"> Convertir algo que es temporal en permanente, sería el acto de guardar, en el caso de GIT, sería crear una panorámica más.</w:t>
      </w:r>
    </w:p>
    <w:p w:rsidR="00CC5FC1" w:rsidRDefault="00CC5FC1" w:rsidP="00CC5FC1">
      <w:pPr>
        <w:rPr>
          <w:noProof/>
          <w:lang w:val="es-ES"/>
        </w:rPr>
      </w:pPr>
      <w:r w:rsidRPr="00EB0841">
        <w:rPr>
          <w:b/>
          <w:noProof/>
          <w:lang w:val="es-ES"/>
        </w:rPr>
        <w:t>Modified:</w:t>
      </w:r>
      <w:r>
        <w:rPr>
          <w:noProof/>
          <w:lang w:val="es-ES"/>
        </w:rPr>
        <w:t xml:space="preserve"> Los datos están cambiados pero no los hemos salvado, por lo que los datos podrían perderse.</w:t>
      </w:r>
    </w:p>
    <w:p w:rsidR="00CC5FC1" w:rsidRDefault="00CC5FC1" w:rsidP="00CC5FC1">
      <w:pPr>
        <w:rPr>
          <w:noProof/>
          <w:lang w:val="es-ES"/>
        </w:rPr>
      </w:pPr>
      <w:r w:rsidRPr="009C1E37">
        <w:rPr>
          <w:b/>
          <w:noProof/>
          <w:lang w:val="es-ES"/>
        </w:rPr>
        <w:t>Staging</w:t>
      </w:r>
      <w:r>
        <w:rPr>
          <w:b/>
          <w:noProof/>
          <w:lang w:val="es-ES"/>
        </w:rPr>
        <w:t xml:space="preserve"> area: </w:t>
      </w:r>
      <w:r>
        <w:rPr>
          <w:noProof/>
          <w:lang w:val="es-ES"/>
        </w:rPr>
        <w:t>Es como la terminal de embarque de un aeropuerto, en este estado podremos ir colocando archivos que queremos que se envien en el próximo commit, es como un estado intermedio entre commited y modified.</w:t>
      </w:r>
    </w:p>
    <w:p w:rsidR="00CC5FC1" w:rsidRDefault="00CC5FC1" w:rsidP="006D4E9B">
      <w:pPr>
        <w:rPr>
          <w:noProof/>
          <w:lang w:val="es-ES"/>
        </w:rPr>
      </w:pPr>
      <w:r w:rsidRPr="00CC5FC1">
        <w:rPr>
          <w:b/>
          <w:noProof/>
          <w:lang w:val="es-ES"/>
        </w:rPr>
        <w:t>Tracked:</w:t>
      </w:r>
      <w:r>
        <w:rPr>
          <w:noProof/>
          <w:lang w:val="es-ES"/>
        </w:rPr>
        <w:t xml:space="preserve"> Archivos que en algún momento han sido enviados en un commit</w:t>
      </w:r>
    </w:p>
    <w:p w:rsidR="00CC5FC1" w:rsidRDefault="00CC5FC1" w:rsidP="006D4E9B">
      <w:pPr>
        <w:rPr>
          <w:noProof/>
          <w:lang w:val="es-ES"/>
        </w:rPr>
      </w:pPr>
      <w:r w:rsidRPr="00CC5FC1">
        <w:rPr>
          <w:b/>
          <w:noProof/>
          <w:lang w:val="es-ES"/>
        </w:rPr>
        <w:t>Untracked:</w:t>
      </w:r>
      <w:r>
        <w:rPr>
          <w:noProof/>
          <w:lang w:val="es-ES"/>
        </w:rPr>
        <w:t xml:space="preserve"> Archivos que nunca se han enviado en un commit</w:t>
      </w:r>
      <w:r w:rsidR="00304150">
        <w:rPr>
          <w:noProof/>
          <w:lang w:val="es-ES"/>
        </w:rPr>
        <w:t>, por ejemplo archivos nuevos que creemos estarán en este estado.</w:t>
      </w:r>
    </w:p>
    <w:p w:rsidR="00CC5FC1" w:rsidRPr="00CC5FC1" w:rsidRDefault="00CC5FC1" w:rsidP="006D4E9B">
      <w:pPr>
        <w:rPr>
          <w:noProof/>
          <w:lang w:val="es-ES"/>
        </w:rPr>
      </w:pPr>
      <w:r w:rsidRPr="00CC5FC1">
        <w:rPr>
          <w:b/>
          <w:noProof/>
          <w:lang w:val="es-ES"/>
        </w:rPr>
        <w:t>Unmodified:</w:t>
      </w:r>
      <w:r w:rsidRPr="00CC5FC1">
        <w:rPr>
          <w:noProof/>
          <w:lang w:val="es-ES"/>
        </w:rPr>
        <w:t xml:space="preserve"> Archivos que todavía no se han modificado</w:t>
      </w:r>
      <w:r w:rsidR="00304150">
        <w:rPr>
          <w:noProof/>
          <w:lang w:val="es-ES"/>
        </w:rPr>
        <w:t>.</w:t>
      </w:r>
    </w:p>
    <w:p w:rsidR="00120778" w:rsidRPr="006D4E9B" w:rsidRDefault="00120778" w:rsidP="006D4E9B">
      <w:pPr>
        <w:rPr>
          <w:noProof/>
          <w:lang w:val="es-ES"/>
        </w:rPr>
      </w:pPr>
    </w:p>
    <w:sectPr w:rsidR="00120778" w:rsidRPr="006D4E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ABF" w:rsidRDefault="00DF4ABF">
      <w:pPr>
        <w:spacing w:after="0" w:line="240" w:lineRule="auto"/>
      </w:pPr>
      <w:r>
        <w:separator/>
      </w:r>
    </w:p>
  </w:endnote>
  <w:endnote w:type="continuationSeparator" w:id="0">
    <w:p w:rsidR="00DF4ABF" w:rsidRDefault="00DF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ABF" w:rsidRDefault="00DF4ABF">
      <w:pPr>
        <w:spacing w:after="0" w:line="240" w:lineRule="auto"/>
      </w:pPr>
      <w:r>
        <w:separator/>
      </w:r>
    </w:p>
  </w:footnote>
  <w:footnote w:type="continuationSeparator" w:id="0">
    <w:p w:rsidR="00DF4ABF" w:rsidRDefault="00DF4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975BB"/>
    <w:multiLevelType w:val="hybridMultilevel"/>
    <w:tmpl w:val="B32A02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2500DA"/>
    <w:multiLevelType w:val="hybridMultilevel"/>
    <w:tmpl w:val="B2807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735D1"/>
    <w:multiLevelType w:val="hybridMultilevel"/>
    <w:tmpl w:val="97A2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8D"/>
    <w:rsid w:val="00050744"/>
    <w:rsid w:val="000D655A"/>
    <w:rsid w:val="00120778"/>
    <w:rsid w:val="00150C49"/>
    <w:rsid w:val="0024688D"/>
    <w:rsid w:val="00304150"/>
    <w:rsid w:val="003507F1"/>
    <w:rsid w:val="00373E7B"/>
    <w:rsid w:val="003752DF"/>
    <w:rsid w:val="00420532"/>
    <w:rsid w:val="004265C4"/>
    <w:rsid w:val="00443D0D"/>
    <w:rsid w:val="00503138"/>
    <w:rsid w:val="006651AD"/>
    <w:rsid w:val="006D4E9B"/>
    <w:rsid w:val="007D07E7"/>
    <w:rsid w:val="00897424"/>
    <w:rsid w:val="008B15E1"/>
    <w:rsid w:val="0093116D"/>
    <w:rsid w:val="009C1E37"/>
    <w:rsid w:val="00A31028"/>
    <w:rsid w:val="00B170A0"/>
    <w:rsid w:val="00B2658D"/>
    <w:rsid w:val="00C565CB"/>
    <w:rsid w:val="00CC5FC1"/>
    <w:rsid w:val="00D529AB"/>
    <w:rsid w:val="00DF4ABF"/>
    <w:rsid w:val="00E04A45"/>
    <w:rsid w:val="00EB0841"/>
    <w:rsid w:val="00F43E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175E"/>
  <w15:docId w15:val="{031444B1-FE6B-4971-A584-8EFC957B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next w:val="Normal"/>
    <w:link w:val="Ttul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sid w:val="006651AD"/>
    <w:rPr>
      <w:color w:val="005DBA" w:themeColor="hyperlink"/>
      <w:u w:val="single"/>
    </w:rPr>
  </w:style>
  <w:style w:type="character" w:styleId="Hipervnculovisitado">
    <w:name w:val="FollowedHyperlink"/>
    <w:basedOn w:val="Fuentedeprrafopredeter"/>
    <w:uiPriority w:val="99"/>
    <w:semiHidden/>
    <w:unhideWhenUsed/>
    <w:rsid w:val="006651AD"/>
    <w:rPr>
      <w:color w:val="6C606A" w:themeColor="followedHyperlink"/>
      <w:u w:val="single"/>
    </w:rPr>
  </w:style>
  <w:style w:type="paragraph" w:styleId="HTMLconformatoprevio">
    <w:name w:val="HTML Preformatted"/>
    <w:basedOn w:val="Normal"/>
    <w:link w:val="HTMLconformatoprevioCar"/>
    <w:uiPriority w:val="99"/>
    <w:unhideWhenUsed/>
    <w:rsid w:val="0050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503138"/>
    <w:rPr>
      <w:rFonts w:ascii="Courier New" w:eastAsia="Times New Roman" w:hAnsi="Courier New" w:cs="Courier New"/>
      <w:sz w:val="20"/>
      <w:szCs w:val="20"/>
      <w:lang w:val="es-ES" w:eastAsia="es-ES"/>
    </w:rPr>
  </w:style>
  <w:style w:type="character" w:customStyle="1" w:styleId="user-select-contain">
    <w:name w:val="user-select-contain"/>
    <w:basedOn w:val="Fuentedeprrafopredeter"/>
    <w:rsid w:val="00503138"/>
  </w:style>
  <w:style w:type="character" w:customStyle="1" w:styleId="js-git-clone-help-text">
    <w:name w:val="js-git-clone-help-text"/>
    <w:basedOn w:val="Fuentedeprrafopredeter"/>
    <w:rsid w:val="00503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08288650">
      <w:bodyDiv w:val="1"/>
      <w:marLeft w:val="0"/>
      <w:marRight w:val="0"/>
      <w:marTop w:val="0"/>
      <w:marBottom w:val="0"/>
      <w:divBdr>
        <w:top w:val="none" w:sz="0" w:space="0" w:color="auto"/>
        <w:left w:val="none" w:sz="0" w:space="0" w:color="auto"/>
        <w:bottom w:val="none" w:sz="0" w:space="0" w:color="auto"/>
        <w:right w:val="none" w:sz="0" w:space="0" w:color="auto"/>
      </w:divBdr>
    </w:div>
    <w:div w:id="54926827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3044269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169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scm.com" TargetMode="External"/><Relationship Id="rId18" Type="http://schemas.openxmlformats.org/officeDocument/2006/relationships/hyperlink" Target="https://github.com/settings/token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git@github.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settings/keys" TargetMode="Externa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to\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16E8459-525D-4F0C-85C9-FDAAB7CF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396</TotalTime>
  <Pages>1</Pages>
  <Words>1479</Words>
  <Characters>8139</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Alberto Domínguez Martín</dc:creator>
  <cp:keywords/>
  <cp:lastModifiedBy>Alberto Domínguez Martín</cp:lastModifiedBy>
  <cp:revision>7</cp:revision>
  <dcterms:created xsi:type="dcterms:W3CDTF">2016-04-23T09:05:00Z</dcterms:created>
  <dcterms:modified xsi:type="dcterms:W3CDTF">2016-04-23T15:41:00Z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